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CAF6" w14:textId="77777777" w:rsidR="008C2396" w:rsidRDefault="008C2396" w:rsidP="00081538">
      <w:pPr>
        <w:jc w:val="center"/>
        <w:rPr>
          <w:rFonts w:ascii="Arial" w:hAnsi="Arial" w:cs="Arial"/>
          <w:b/>
          <w:sz w:val="28"/>
          <w:szCs w:val="28"/>
        </w:rPr>
      </w:pPr>
    </w:p>
    <w:p w14:paraId="781F2B69"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ED158A6" w14:textId="77777777" w:rsidR="008C2396" w:rsidRPr="008C2396" w:rsidRDefault="008C2396" w:rsidP="00081538">
      <w:pPr>
        <w:jc w:val="center"/>
        <w:rPr>
          <w:rFonts w:ascii="Arial" w:hAnsi="Arial" w:cs="Arial"/>
          <w:b/>
          <w:sz w:val="28"/>
          <w:szCs w:val="28"/>
        </w:rPr>
      </w:pPr>
    </w:p>
    <w:p w14:paraId="2042BBBD" w14:textId="77777777" w:rsidR="00A461FC" w:rsidRPr="008C2396" w:rsidRDefault="00A461FC" w:rsidP="00B7008A">
      <w:pPr>
        <w:jc w:val="center"/>
        <w:rPr>
          <w:rFonts w:ascii="Arial" w:hAnsi="Arial" w:cs="Arial"/>
          <w:b/>
          <w:sz w:val="28"/>
          <w:szCs w:val="28"/>
        </w:rPr>
      </w:pPr>
    </w:p>
    <w:p w14:paraId="3B28F68F"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2D87AEEE"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494EB84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6C005122"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6335814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16AD91C8"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1BBE6B58" w14:textId="77777777" w:rsidR="00D2312D" w:rsidRPr="008C2396" w:rsidRDefault="00D2312D" w:rsidP="00D2312D">
      <w:pPr>
        <w:ind w:left="720"/>
        <w:rPr>
          <w:rFonts w:ascii="Arial" w:hAnsi="Arial" w:cs="Arial"/>
          <w:b/>
          <w:sz w:val="28"/>
          <w:szCs w:val="28"/>
        </w:rPr>
      </w:pPr>
    </w:p>
    <w:p w14:paraId="7328BF98" w14:textId="77777777" w:rsidR="0074642D" w:rsidRPr="008C2396" w:rsidRDefault="0074642D" w:rsidP="0074642D">
      <w:pPr>
        <w:ind w:left="720"/>
        <w:rPr>
          <w:rFonts w:ascii="Arial" w:hAnsi="Arial" w:cs="Arial"/>
          <w:b/>
          <w:sz w:val="28"/>
          <w:szCs w:val="28"/>
        </w:rPr>
      </w:pPr>
    </w:p>
    <w:p w14:paraId="7D4B25FF" w14:textId="77777777" w:rsidR="005455BD" w:rsidRPr="008C2396" w:rsidRDefault="005455BD" w:rsidP="00B7008A">
      <w:pPr>
        <w:jc w:val="center"/>
        <w:rPr>
          <w:rFonts w:ascii="Arial" w:hAnsi="Arial" w:cs="Arial"/>
          <w:b/>
          <w:sz w:val="28"/>
          <w:szCs w:val="28"/>
        </w:rPr>
      </w:pPr>
    </w:p>
    <w:p w14:paraId="46FDAA89" w14:textId="77777777" w:rsidR="005455BD" w:rsidRPr="008C2396" w:rsidRDefault="005455BD" w:rsidP="00B7008A">
      <w:pPr>
        <w:jc w:val="center"/>
        <w:rPr>
          <w:rFonts w:ascii="Arial" w:hAnsi="Arial" w:cs="Arial"/>
          <w:b/>
          <w:sz w:val="28"/>
          <w:szCs w:val="28"/>
        </w:rPr>
      </w:pPr>
    </w:p>
    <w:p w14:paraId="0C843033" w14:textId="77777777" w:rsidR="005455BD" w:rsidRPr="008C2396" w:rsidRDefault="005455BD" w:rsidP="00B7008A">
      <w:pPr>
        <w:jc w:val="center"/>
        <w:rPr>
          <w:rFonts w:ascii="Arial" w:hAnsi="Arial" w:cs="Arial"/>
          <w:b/>
          <w:sz w:val="28"/>
          <w:szCs w:val="28"/>
        </w:rPr>
      </w:pPr>
    </w:p>
    <w:p w14:paraId="4639D39E" w14:textId="77777777" w:rsidR="005455BD" w:rsidRPr="008C2396" w:rsidRDefault="005455BD" w:rsidP="00B7008A">
      <w:pPr>
        <w:jc w:val="center"/>
        <w:rPr>
          <w:rFonts w:ascii="Arial" w:hAnsi="Arial" w:cs="Arial"/>
          <w:b/>
          <w:sz w:val="28"/>
          <w:szCs w:val="28"/>
        </w:rPr>
      </w:pPr>
    </w:p>
    <w:p w14:paraId="33782BFE" w14:textId="77777777" w:rsidR="005455BD" w:rsidRPr="008C2396" w:rsidRDefault="005455BD" w:rsidP="00B7008A">
      <w:pPr>
        <w:jc w:val="center"/>
        <w:rPr>
          <w:rFonts w:ascii="Arial" w:hAnsi="Arial" w:cs="Arial"/>
          <w:b/>
          <w:sz w:val="28"/>
          <w:szCs w:val="28"/>
        </w:rPr>
      </w:pPr>
    </w:p>
    <w:p w14:paraId="243C6FB7" w14:textId="77777777" w:rsidR="005455BD" w:rsidRPr="008C2396" w:rsidRDefault="005455BD" w:rsidP="00B7008A">
      <w:pPr>
        <w:jc w:val="center"/>
        <w:rPr>
          <w:rFonts w:ascii="Arial" w:hAnsi="Arial" w:cs="Arial"/>
          <w:b/>
          <w:sz w:val="28"/>
          <w:szCs w:val="28"/>
        </w:rPr>
      </w:pPr>
    </w:p>
    <w:p w14:paraId="3D967B0D" w14:textId="77777777" w:rsidR="005455BD" w:rsidRPr="008C2396" w:rsidRDefault="005455BD" w:rsidP="00B7008A">
      <w:pPr>
        <w:jc w:val="center"/>
        <w:rPr>
          <w:rFonts w:ascii="Arial" w:hAnsi="Arial" w:cs="Arial"/>
          <w:b/>
          <w:sz w:val="28"/>
          <w:szCs w:val="28"/>
        </w:rPr>
      </w:pPr>
    </w:p>
    <w:p w14:paraId="50FB64B5" w14:textId="77777777" w:rsidR="005455BD" w:rsidRPr="008C2396" w:rsidRDefault="005455BD" w:rsidP="00B7008A">
      <w:pPr>
        <w:jc w:val="center"/>
        <w:rPr>
          <w:rFonts w:ascii="Arial" w:hAnsi="Arial" w:cs="Arial"/>
          <w:b/>
          <w:sz w:val="28"/>
          <w:szCs w:val="28"/>
        </w:rPr>
      </w:pPr>
    </w:p>
    <w:p w14:paraId="57535C6D" w14:textId="77777777" w:rsidR="005455BD" w:rsidRPr="008C2396" w:rsidRDefault="005455BD" w:rsidP="00B7008A">
      <w:pPr>
        <w:jc w:val="center"/>
        <w:rPr>
          <w:rFonts w:ascii="Arial" w:hAnsi="Arial" w:cs="Arial"/>
          <w:b/>
          <w:sz w:val="28"/>
          <w:szCs w:val="28"/>
        </w:rPr>
      </w:pPr>
    </w:p>
    <w:p w14:paraId="340DB849" w14:textId="77777777" w:rsidR="002048DB" w:rsidRPr="008C2396" w:rsidRDefault="002048DB" w:rsidP="00B7008A">
      <w:pPr>
        <w:jc w:val="center"/>
        <w:rPr>
          <w:rFonts w:ascii="Arial" w:hAnsi="Arial" w:cs="Arial"/>
          <w:b/>
          <w:sz w:val="28"/>
          <w:szCs w:val="28"/>
        </w:rPr>
      </w:pPr>
    </w:p>
    <w:p w14:paraId="0D639793" w14:textId="77777777" w:rsidR="002048DB" w:rsidRPr="008C2396" w:rsidRDefault="002048DB" w:rsidP="00B7008A">
      <w:pPr>
        <w:jc w:val="center"/>
        <w:rPr>
          <w:rFonts w:ascii="Arial" w:hAnsi="Arial" w:cs="Arial"/>
          <w:b/>
          <w:sz w:val="28"/>
          <w:szCs w:val="28"/>
        </w:rPr>
      </w:pPr>
    </w:p>
    <w:p w14:paraId="40BA87B8" w14:textId="77777777" w:rsidR="002048DB" w:rsidRPr="008C2396" w:rsidRDefault="002048DB" w:rsidP="00B7008A">
      <w:pPr>
        <w:jc w:val="center"/>
        <w:rPr>
          <w:rFonts w:ascii="Arial" w:hAnsi="Arial" w:cs="Arial"/>
          <w:b/>
          <w:sz w:val="28"/>
          <w:szCs w:val="28"/>
        </w:rPr>
      </w:pPr>
    </w:p>
    <w:p w14:paraId="4EF562DA" w14:textId="77777777" w:rsidR="00685EC6" w:rsidRPr="008C2396" w:rsidRDefault="00685EC6" w:rsidP="00B7008A">
      <w:pPr>
        <w:jc w:val="center"/>
        <w:rPr>
          <w:rFonts w:ascii="Arial" w:hAnsi="Arial" w:cs="Arial"/>
          <w:b/>
          <w:sz w:val="28"/>
          <w:szCs w:val="28"/>
        </w:rPr>
      </w:pPr>
    </w:p>
    <w:p w14:paraId="36DE2A33" w14:textId="77777777" w:rsidR="00685EC6" w:rsidRPr="008C2396" w:rsidRDefault="00685EC6" w:rsidP="00B7008A">
      <w:pPr>
        <w:jc w:val="center"/>
        <w:rPr>
          <w:rFonts w:ascii="Arial" w:hAnsi="Arial" w:cs="Arial"/>
          <w:b/>
          <w:sz w:val="28"/>
          <w:szCs w:val="28"/>
        </w:rPr>
      </w:pPr>
    </w:p>
    <w:p w14:paraId="0405BAAD" w14:textId="77777777" w:rsidR="005455BD" w:rsidRPr="008C2396" w:rsidRDefault="005455BD" w:rsidP="00B7008A">
      <w:pPr>
        <w:jc w:val="center"/>
        <w:rPr>
          <w:rFonts w:ascii="Arial" w:hAnsi="Arial" w:cs="Arial"/>
          <w:b/>
          <w:sz w:val="28"/>
          <w:szCs w:val="28"/>
        </w:rPr>
      </w:pPr>
    </w:p>
    <w:p w14:paraId="6AD731A6" w14:textId="77777777" w:rsidR="005455BD" w:rsidRPr="008C2396" w:rsidRDefault="005455BD" w:rsidP="00B7008A">
      <w:pPr>
        <w:jc w:val="center"/>
        <w:rPr>
          <w:rFonts w:ascii="Arial" w:hAnsi="Arial" w:cs="Arial"/>
          <w:b/>
          <w:sz w:val="28"/>
          <w:szCs w:val="28"/>
        </w:rPr>
      </w:pPr>
    </w:p>
    <w:p w14:paraId="5C988CFD" w14:textId="77777777" w:rsidR="00DD1328" w:rsidRPr="008C2396" w:rsidRDefault="00DD1328" w:rsidP="00B7008A">
      <w:pPr>
        <w:jc w:val="center"/>
        <w:rPr>
          <w:rFonts w:ascii="Arial" w:hAnsi="Arial" w:cs="Arial"/>
          <w:b/>
          <w:sz w:val="28"/>
          <w:szCs w:val="28"/>
        </w:rPr>
      </w:pPr>
    </w:p>
    <w:p w14:paraId="63659E19" w14:textId="77777777" w:rsidR="00DD1328" w:rsidRPr="008C2396" w:rsidRDefault="00DD1328" w:rsidP="00B7008A">
      <w:pPr>
        <w:jc w:val="center"/>
        <w:rPr>
          <w:rFonts w:ascii="Arial" w:hAnsi="Arial" w:cs="Arial"/>
          <w:b/>
          <w:sz w:val="28"/>
          <w:szCs w:val="28"/>
        </w:rPr>
      </w:pPr>
    </w:p>
    <w:p w14:paraId="4C6F1D44" w14:textId="77777777" w:rsidR="005455BD" w:rsidRPr="008C2396" w:rsidRDefault="005455BD" w:rsidP="00B7008A">
      <w:pPr>
        <w:jc w:val="center"/>
        <w:rPr>
          <w:rFonts w:ascii="Arial" w:hAnsi="Arial" w:cs="Arial"/>
          <w:b/>
          <w:sz w:val="28"/>
          <w:szCs w:val="28"/>
        </w:rPr>
      </w:pPr>
    </w:p>
    <w:p w14:paraId="5DC2A107" w14:textId="77777777" w:rsidR="00D2312D" w:rsidRPr="008C2396" w:rsidRDefault="00D2312D" w:rsidP="00B7008A">
      <w:pPr>
        <w:jc w:val="center"/>
        <w:rPr>
          <w:rFonts w:ascii="Arial" w:hAnsi="Arial" w:cs="Arial"/>
          <w:b/>
          <w:sz w:val="28"/>
          <w:szCs w:val="28"/>
        </w:rPr>
      </w:pPr>
    </w:p>
    <w:p w14:paraId="0EA875E5"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6FBF7854"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A39ABDA" w14:textId="77777777" w:rsidTr="00DB73D5">
        <w:trPr>
          <w:trHeight w:val="522"/>
        </w:trPr>
        <w:tc>
          <w:tcPr>
            <w:tcW w:w="3406" w:type="dxa"/>
            <w:shd w:val="clear" w:color="auto" w:fill="A50021"/>
            <w:vAlign w:val="center"/>
          </w:tcPr>
          <w:p w14:paraId="1F7819D1"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D831E99" w14:textId="392CA10A" w:rsidR="003F51CC" w:rsidRPr="008C2396" w:rsidRDefault="004C04E0" w:rsidP="0031230D">
            <w:pPr>
              <w:rPr>
                <w:rFonts w:ascii="Arial" w:hAnsi="Arial" w:cs="Arial"/>
                <w:color w:val="A6A6A6"/>
                <w:sz w:val="22"/>
                <w:szCs w:val="22"/>
              </w:rPr>
            </w:pPr>
            <w:r>
              <w:rPr>
                <w:rFonts w:ascii="Arial" w:hAnsi="Arial" w:cs="Arial"/>
                <w:color w:val="A6A6A6"/>
                <w:sz w:val="22"/>
                <w:szCs w:val="22"/>
              </w:rPr>
              <w:t>AbogaBot</w:t>
            </w:r>
          </w:p>
        </w:tc>
      </w:tr>
      <w:tr w:rsidR="00DB73D5" w:rsidRPr="008C2396" w14:paraId="538B6A73" w14:textId="77777777" w:rsidTr="00DB73D5">
        <w:trPr>
          <w:trHeight w:val="522"/>
        </w:trPr>
        <w:tc>
          <w:tcPr>
            <w:tcW w:w="3406" w:type="dxa"/>
            <w:shd w:val="clear" w:color="auto" w:fill="A50021"/>
            <w:vAlign w:val="center"/>
          </w:tcPr>
          <w:p w14:paraId="61827C9F"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65F3C2F7" w14:textId="04652A18" w:rsidR="006E33C2" w:rsidRPr="008C2396" w:rsidRDefault="004C04E0" w:rsidP="0031230D">
            <w:pPr>
              <w:rPr>
                <w:rFonts w:ascii="Arial" w:hAnsi="Arial" w:cs="Arial"/>
                <w:color w:val="A6A6A6"/>
                <w:sz w:val="22"/>
                <w:szCs w:val="22"/>
              </w:rPr>
            </w:pPr>
            <w:r>
              <w:rPr>
                <w:rFonts w:ascii="Arial" w:hAnsi="Arial" w:cs="Arial"/>
                <w:color w:val="A6A6A6"/>
                <w:sz w:val="22"/>
                <w:szCs w:val="22"/>
              </w:rPr>
              <w:t>Automatización de demandas</w:t>
            </w:r>
          </w:p>
        </w:tc>
      </w:tr>
      <w:tr w:rsidR="006E33C2" w:rsidRPr="008C2396" w14:paraId="18C4F48D" w14:textId="77777777" w:rsidTr="00DB73D5">
        <w:trPr>
          <w:trHeight w:val="343"/>
        </w:trPr>
        <w:tc>
          <w:tcPr>
            <w:tcW w:w="3406" w:type="dxa"/>
            <w:shd w:val="clear" w:color="auto" w:fill="A50021"/>
            <w:vAlign w:val="center"/>
          </w:tcPr>
          <w:p w14:paraId="267FAD1F"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0B2154F5" w14:textId="1D12B58C" w:rsidR="006E33C2" w:rsidRPr="008C2396" w:rsidRDefault="004C04E0" w:rsidP="0031230D">
            <w:pPr>
              <w:rPr>
                <w:rFonts w:ascii="Arial" w:hAnsi="Arial" w:cs="Arial"/>
                <w:color w:val="A6A6A6"/>
                <w:sz w:val="22"/>
                <w:szCs w:val="22"/>
              </w:rPr>
            </w:pPr>
            <w:r>
              <w:rPr>
                <w:rFonts w:ascii="Arial" w:hAnsi="Arial" w:cs="Arial"/>
                <w:color w:val="A6A6A6"/>
                <w:sz w:val="22"/>
                <w:szCs w:val="22"/>
              </w:rPr>
              <w:t>18</w:t>
            </w:r>
            <w:r w:rsidR="006E33C2" w:rsidRPr="008C2396">
              <w:rPr>
                <w:rFonts w:ascii="Arial" w:hAnsi="Arial" w:cs="Arial"/>
                <w:color w:val="A6A6A6"/>
                <w:sz w:val="22"/>
                <w:szCs w:val="22"/>
              </w:rPr>
              <w:t>/</w:t>
            </w:r>
            <w:r>
              <w:rPr>
                <w:rFonts w:ascii="Arial" w:hAnsi="Arial" w:cs="Arial"/>
                <w:color w:val="A6A6A6"/>
                <w:sz w:val="22"/>
                <w:szCs w:val="22"/>
              </w:rPr>
              <w:t>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0ADC5C6E" w14:textId="77777777" w:rsidTr="00FB43A7">
        <w:trPr>
          <w:trHeight w:val="437"/>
        </w:trPr>
        <w:tc>
          <w:tcPr>
            <w:tcW w:w="3406" w:type="dxa"/>
            <w:shd w:val="clear" w:color="auto" w:fill="A50021"/>
            <w:vAlign w:val="center"/>
          </w:tcPr>
          <w:p w14:paraId="56E68BE1"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65911B97" w14:textId="4699D4E5" w:rsidR="006E33C2" w:rsidRPr="008C2396" w:rsidRDefault="004C04E0" w:rsidP="0031230D">
            <w:pPr>
              <w:rPr>
                <w:rFonts w:ascii="Arial" w:hAnsi="Arial" w:cs="Arial"/>
                <w:color w:val="A6A6A6"/>
                <w:sz w:val="22"/>
                <w:szCs w:val="22"/>
              </w:rPr>
            </w:pPr>
            <w:r>
              <w:rPr>
                <w:rFonts w:ascii="Arial" w:hAnsi="Arial" w:cs="Arial"/>
                <w:color w:val="A6A6A6"/>
                <w:sz w:val="22"/>
                <w:szCs w:val="22"/>
              </w:rPr>
              <w:t>Rodrigo Martínez</w:t>
            </w:r>
          </w:p>
        </w:tc>
      </w:tr>
      <w:tr w:rsidR="004C04E0" w:rsidRPr="008C2396" w14:paraId="744A0EC4" w14:textId="77777777" w:rsidTr="00FB43A7">
        <w:trPr>
          <w:trHeight w:val="699"/>
        </w:trPr>
        <w:tc>
          <w:tcPr>
            <w:tcW w:w="3406" w:type="dxa"/>
            <w:shd w:val="clear" w:color="auto" w:fill="A50021"/>
            <w:vAlign w:val="center"/>
          </w:tcPr>
          <w:p w14:paraId="42D2A301" w14:textId="77777777" w:rsidR="004C04E0" w:rsidRPr="008C2396" w:rsidRDefault="004C04E0" w:rsidP="004C04E0">
            <w:pPr>
              <w:rPr>
                <w:rFonts w:ascii="Arial" w:hAnsi="Arial" w:cs="Arial"/>
                <w:b/>
                <w:sz w:val="22"/>
                <w:szCs w:val="22"/>
              </w:rPr>
            </w:pPr>
            <w:r w:rsidRPr="008C2396">
              <w:rPr>
                <w:rFonts w:ascii="Arial" w:hAnsi="Arial" w:cs="Arial"/>
                <w:b/>
                <w:sz w:val="22"/>
                <w:szCs w:val="22"/>
              </w:rPr>
              <w:t>Dependencia(s) Solicitante:</w:t>
            </w:r>
          </w:p>
        </w:tc>
        <w:tc>
          <w:tcPr>
            <w:tcW w:w="6951" w:type="dxa"/>
            <w:shd w:val="clear" w:color="auto" w:fill="auto"/>
            <w:vAlign w:val="center"/>
          </w:tcPr>
          <w:p w14:paraId="25C43C4D" w14:textId="63841B88" w:rsidR="004C04E0" w:rsidRPr="008C2396" w:rsidRDefault="004C04E0" w:rsidP="004C04E0">
            <w:pPr>
              <w:rPr>
                <w:rFonts w:ascii="Arial" w:hAnsi="Arial" w:cs="Arial"/>
                <w:color w:val="A6A6A6"/>
                <w:sz w:val="22"/>
                <w:szCs w:val="22"/>
              </w:rPr>
            </w:pPr>
            <w:r>
              <w:rPr>
                <w:rFonts w:ascii="Arial" w:hAnsi="Arial" w:cs="Arial"/>
                <w:color w:val="A6A6A6"/>
                <w:sz w:val="22"/>
                <w:szCs w:val="22"/>
              </w:rPr>
              <w:t>AbogaBot</w:t>
            </w:r>
          </w:p>
        </w:tc>
      </w:tr>
      <w:tr w:rsidR="004C04E0" w:rsidRPr="008C2396" w14:paraId="0AF7611E" w14:textId="77777777" w:rsidTr="00FB43A7">
        <w:trPr>
          <w:trHeight w:val="837"/>
        </w:trPr>
        <w:tc>
          <w:tcPr>
            <w:tcW w:w="3406" w:type="dxa"/>
            <w:shd w:val="clear" w:color="auto" w:fill="A50021"/>
            <w:vAlign w:val="center"/>
          </w:tcPr>
          <w:p w14:paraId="58256944" w14:textId="77777777" w:rsidR="004C04E0" w:rsidRPr="008C2396" w:rsidRDefault="004C04E0" w:rsidP="004C04E0">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Funcional designado por el equipo de desarrollo de software:</w:t>
            </w:r>
          </w:p>
        </w:tc>
        <w:tc>
          <w:tcPr>
            <w:tcW w:w="6951" w:type="dxa"/>
            <w:shd w:val="clear" w:color="auto" w:fill="auto"/>
            <w:vAlign w:val="center"/>
          </w:tcPr>
          <w:p w14:paraId="2E443D7B" w14:textId="0201872F" w:rsidR="004C04E0" w:rsidRPr="008C2396" w:rsidRDefault="004C04E0" w:rsidP="004C04E0">
            <w:pPr>
              <w:rPr>
                <w:rFonts w:ascii="Arial" w:hAnsi="Arial" w:cs="Arial"/>
                <w:color w:val="A6A6A6"/>
                <w:sz w:val="22"/>
                <w:szCs w:val="22"/>
              </w:rPr>
            </w:pPr>
            <w:r>
              <w:rPr>
                <w:rFonts w:ascii="Arial" w:hAnsi="Arial" w:cs="Arial"/>
                <w:color w:val="A6A6A6"/>
                <w:sz w:val="22"/>
                <w:szCs w:val="22"/>
              </w:rPr>
              <w:t>Paúl Eduardo Hernández Ríos</w:t>
            </w:r>
          </w:p>
        </w:tc>
      </w:tr>
    </w:tbl>
    <w:p w14:paraId="4F556FAC" w14:textId="77777777" w:rsidR="00CD780B" w:rsidRPr="008C2396" w:rsidRDefault="00CD780B" w:rsidP="00CD780B">
      <w:pPr>
        <w:rPr>
          <w:rFonts w:ascii="Arial" w:hAnsi="Arial" w:cs="Arial"/>
          <w:lang w:val="es-ES_tradnl" w:eastAsia="en-US"/>
        </w:rPr>
      </w:pPr>
      <w:bookmarkStart w:id="1" w:name="_Toc532221775"/>
    </w:p>
    <w:p w14:paraId="1BAA0708"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64DC86CF"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7B67398C" w14:textId="77777777" w:rsidTr="002F0FDB">
        <w:trPr>
          <w:trHeight w:val="294"/>
        </w:trPr>
        <w:tc>
          <w:tcPr>
            <w:tcW w:w="10348" w:type="dxa"/>
            <w:shd w:val="clear" w:color="auto" w:fill="A50021"/>
          </w:tcPr>
          <w:p w14:paraId="7B2CA94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EDEC930" w14:textId="77777777" w:rsidTr="0031230D">
        <w:trPr>
          <w:trHeight w:val="284"/>
        </w:trPr>
        <w:tc>
          <w:tcPr>
            <w:tcW w:w="10348" w:type="dxa"/>
            <w:shd w:val="clear" w:color="auto" w:fill="808080"/>
          </w:tcPr>
          <w:p w14:paraId="42179C95"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F731006" w14:textId="77777777" w:rsidTr="00FB43A7">
        <w:trPr>
          <w:trHeight w:val="933"/>
        </w:trPr>
        <w:tc>
          <w:tcPr>
            <w:tcW w:w="10348" w:type="dxa"/>
            <w:shd w:val="clear" w:color="auto" w:fill="auto"/>
          </w:tcPr>
          <w:p w14:paraId="14252116" w14:textId="68174C17" w:rsidR="000D458D" w:rsidRPr="000C4A5F" w:rsidRDefault="004C04E0" w:rsidP="000C4A5F">
            <w:pPr>
              <w:jc w:val="both"/>
              <w:rPr>
                <w:rFonts w:ascii="Arial" w:hAnsi="Arial" w:cs="Arial"/>
                <w:color w:val="A6A6A6"/>
                <w:sz w:val="20"/>
                <w:szCs w:val="20"/>
              </w:rPr>
            </w:pPr>
            <w:r w:rsidRPr="000C4A5F">
              <w:rPr>
                <w:rFonts w:ascii="Arial" w:hAnsi="Arial" w:cs="Arial"/>
                <w:color w:val="A6A6A6"/>
                <w:sz w:val="20"/>
                <w:szCs w:val="20"/>
              </w:rPr>
              <w:t xml:space="preserve">Para dar seguimiento a su demanda, el cliente crea una cuenta en la plataforma y verá el seguimiento de cada una de las actualizaciones del proceso legal. El administrador del sitio </w:t>
            </w:r>
            <w:r w:rsidR="000C4A5F" w:rsidRPr="000C4A5F">
              <w:rPr>
                <w:rFonts w:ascii="Arial" w:hAnsi="Arial" w:cs="Arial"/>
                <w:color w:val="A6A6A6"/>
                <w:sz w:val="20"/>
                <w:szCs w:val="20"/>
              </w:rPr>
              <w:t>recibe</w:t>
            </w:r>
            <w:r w:rsidRPr="000C4A5F">
              <w:rPr>
                <w:rFonts w:ascii="Arial" w:hAnsi="Arial" w:cs="Arial"/>
                <w:color w:val="A6A6A6"/>
                <w:sz w:val="20"/>
                <w:szCs w:val="20"/>
              </w:rPr>
              <w:t xml:space="preserve"> la notificación de una nueva demanda y con los datos llenados del formulario se crea </w:t>
            </w:r>
            <w:r w:rsidR="000C4A5F" w:rsidRPr="000C4A5F">
              <w:rPr>
                <w:rFonts w:ascii="Arial" w:hAnsi="Arial" w:cs="Arial"/>
                <w:color w:val="A6A6A6"/>
                <w:sz w:val="20"/>
                <w:szCs w:val="20"/>
              </w:rPr>
              <w:t>automáticamente</w:t>
            </w:r>
            <w:r w:rsidRPr="000C4A5F">
              <w:rPr>
                <w:rFonts w:ascii="Arial" w:hAnsi="Arial" w:cs="Arial"/>
                <w:color w:val="A6A6A6"/>
                <w:sz w:val="20"/>
                <w:szCs w:val="20"/>
              </w:rPr>
              <w:t xml:space="preserv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w:t>
            </w:r>
            <w:r w:rsidR="000C4A5F" w:rsidRPr="000C4A5F">
              <w:rPr>
                <w:rFonts w:ascii="Arial" w:hAnsi="Arial" w:cs="Arial"/>
                <w:color w:val="A6A6A6"/>
                <w:sz w:val="20"/>
                <w:szCs w:val="20"/>
              </w:rPr>
              <w:t>preferencia</w:t>
            </w:r>
            <w:r w:rsidRPr="000C4A5F">
              <w:rPr>
                <w:rFonts w:ascii="Arial" w:hAnsi="Arial" w:cs="Arial"/>
                <w:color w:val="A6A6A6"/>
                <w:sz w:val="20"/>
                <w:szCs w:val="20"/>
              </w:rPr>
              <w:t xml:space="preserve"> de colores del cliente es azul marino y blanco, pero acepta propuestas.</w:t>
            </w:r>
          </w:p>
        </w:tc>
      </w:tr>
      <w:tr w:rsidR="00554294" w:rsidRPr="008C2396" w14:paraId="5ED354A1" w14:textId="77777777" w:rsidTr="0031230D">
        <w:trPr>
          <w:trHeight w:val="278"/>
        </w:trPr>
        <w:tc>
          <w:tcPr>
            <w:tcW w:w="10348" w:type="dxa"/>
            <w:shd w:val="clear" w:color="auto" w:fill="808080"/>
          </w:tcPr>
          <w:p w14:paraId="2C3A9783"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1C0AB1DE" w14:textId="77777777" w:rsidTr="00FB43A7">
        <w:trPr>
          <w:trHeight w:val="1189"/>
        </w:trPr>
        <w:tc>
          <w:tcPr>
            <w:tcW w:w="10348" w:type="dxa"/>
            <w:shd w:val="clear" w:color="auto" w:fill="auto"/>
          </w:tcPr>
          <w:p w14:paraId="6C628EBC" w14:textId="1F5F5C44" w:rsidR="00554294" w:rsidRPr="008C2396" w:rsidRDefault="000C4A5F" w:rsidP="000C4A5F">
            <w:pPr>
              <w:jc w:val="both"/>
              <w:rPr>
                <w:rFonts w:ascii="Arial" w:hAnsi="Arial" w:cs="Arial"/>
                <w:color w:val="A6A6A6"/>
                <w:sz w:val="22"/>
                <w:szCs w:val="22"/>
              </w:rPr>
            </w:pPr>
            <w:r w:rsidRPr="000C4A5F">
              <w:rPr>
                <w:rFonts w:ascii="Arial" w:hAnsi="Arial" w:cs="Arial"/>
                <w:color w:val="A6A6A6"/>
                <w:sz w:val="20"/>
                <w:szCs w:val="20"/>
              </w:rPr>
              <w:t>Se sugiere que en vez de una página para llevar las demandas se enfoque en realizar</w:t>
            </w:r>
            <w:r w:rsidR="004C04E0" w:rsidRPr="000C4A5F">
              <w:rPr>
                <w:rFonts w:ascii="Arial" w:hAnsi="Arial" w:cs="Arial"/>
                <w:color w:val="A6A6A6"/>
                <w:sz w:val="20"/>
                <w:szCs w:val="20"/>
              </w:rPr>
              <w:t xml:space="preserve"> solicitudes básicas de contratos como por ejemplo compraventas, pagares, recibos de pago, contratos laborales, arrendamiento, convenios de divorcio</w:t>
            </w:r>
            <w:r w:rsidRPr="000C4A5F">
              <w:rPr>
                <w:rFonts w:ascii="Arial" w:hAnsi="Arial" w:cs="Arial"/>
                <w:color w:val="A6A6A6"/>
                <w:sz w:val="20"/>
                <w:szCs w:val="20"/>
              </w:rPr>
              <w:t xml:space="preserve">, </w:t>
            </w:r>
            <w:r w:rsidR="004C04E0" w:rsidRPr="000C4A5F">
              <w:rPr>
                <w:rFonts w:ascii="Arial" w:hAnsi="Arial" w:cs="Arial"/>
                <w:color w:val="A6A6A6"/>
                <w:sz w:val="20"/>
                <w:szCs w:val="20"/>
              </w:rPr>
              <w:t>etc</w:t>
            </w:r>
            <w:r w:rsidRPr="000C4A5F">
              <w:rPr>
                <w:rFonts w:ascii="Arial" w:hAnsi="Arial" w:cs="Arial"/>
                <w:color w:val="A6A6A6"/>
                <w:sz w:val="20"/>
                <w:szCs w:val="20"/>
              </w:rPr>
              <w:t xml:space="preserve">. Esta sugerencia es que consideramos que podría tener una </w:t>
            </w:r>
            <w:r w:rsidRPr="000C4A5F">
              <w:rPr>
                <w:rFonts w:ascii="Arial" w:hAnsi="Arial" w:cs="Arial"/>
                <w:color w:val="A6A6A6"/>
                <w:sz w:val="20"/>
                <w:szCs w:val="20"/>
              </w:rPr>
              <w:t>escalabilidad</w:t>
            </w:r>
            <w:r w:rsidRPr="000C4A5F">
              <w:rPr>
                <w:rFonts w:ascii="Arial" w:hAnsi="Arial" w:cs="Arial"/>
                <w:color w:val="A6A6A6"/>
                <w:sz w:val="20"/>
                <w:szCs w:val="20"/>
              </w:rPr>
              <w:t xml:space="preserve"> muchísimo mayor ya que podríamos generar plantillas en las que vayamos cambiando según los datos que ingrese el usuario todo totalmente automatizado. Los datos necesarios para generar el contrato se pedirán al usuario y para generarle el documento se le pedirá realizar el pago. Una vez generado el documento también se proporcionará datos de contacto para que se puedan resolver dudas o comentarios.</w:t>
            </w:r>
            <w:r w:rsidR="007907AE">
              <w:rPr>
                <w:rFonts w:ascii="Arial" w:hAnsi="Arial" w:cs="Arial"/>
                <w:color w:val="A6A6A6"/>
                <w:sz w:val="20"/>
                <w:szCs w:val="20"/>
              </w:rPr>
              <w:t xml:space="preserve"> Con colores azul marino y blanco.</w:t>
            </w:r>
          </w:p>
        </w:tc>
      </w:tr>
    </w:tbl>
    <w:p w14:paraId="4852CF84"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0FEA436E" w14:textId="77777777" w:rsidR="000C4A5F"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3FCFA75D" w14:textId="178978C1"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1C546D22"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6DEB7CBA"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7E1CE16E"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35012E86"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0962A45F"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05196A53" w14:textId="77777777" w:rsidTr="00287554">
        <w:trPr>
          <w:trHeight w:val="182"/>
        </w:trPr>
        <w:tc>
          <w:tcPr>
            <w:tcW w:w="2836" w:type="dxa"/>
            <w:shd w:val="clear" w:color="auto" w:fill="A50021"/>
            <w:vAlign w:val="center"/>
          </w:tcPr>
          <w:p w14:paraId="28489440"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036C1686"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64A8B9CA"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37EC738B"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092D5D79" w14:textId="77777777" w:rsidTr="00287554">
        <w:trPr>
          <w:trHeight w:val="230"/>
        </w:trPr>
        <w:tc>
          <w:tcPr>
            <w:tcW w:w="10519" w:type="dxa"/>
            <w:gridSpan w:val="6"/>
            <w:shd w:val="clear" w:color="auto" w:fill="A50021"/>
            <w:vAlign w:val="center"/>
          </w:tcPr>
          <w:p w14:paraId="3B10A8ED"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773C0BC3" w14:textId="77777777" w:rsidTr="00287554">
        <w:trPr>
          <w:trHeight w:val="1578"/>
        </w:trPr>
        <w:tc>
          <w:tcPr>
            <w:tcW w:w="10519" w:type="dxa"/>
            <w:gridSpan w:val="6"/>
            <w:shd w:val="clear" w:color="auto" w:fill="FFFFFF"/>
            <w:vAlign w:val="center"/>
          </w:tcPr>
          <w:p w14:paraId="2C67A87A"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1FB708AB"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4BD45260" w14:textId="77777777" w:rsidR="00E442EC" w:rsidRPr="008C2396" w:rsidRDefault="00E442EC" w:rsidP="0031230D">
            <w:pPr>
              <w:rPr>
                <w:rFonts w:ascii="Arial" w:hAnsi="Arial" w:cs="Arial"/>
                <w:b/>
                <w:color w:val="A6A6A6"/>
                <w:sz w:val="22"/>
                <w:szCs w:val="22"/>
              </w:rPr>
            </w:pPr>
          </w:p>
          <w:p w14:paraId="2B6906F1" w14:textId="2F5EB10F" w:rsidR="00E442EC" w:rsidRPr="008C2396" w:rsidRDefault="00574DD4" w:rsidP="00235D56">
            <w:pPr>
              <w:jc w:val="center"/>
              <w:rPr>
                <w:rFonts w:ascii="Arial" w:hAnsi="Arial" w:cs="Arial"/>
                <w:b/>
                <w:color w:val="A6A6A6"/>
                <w:sz w:val="22"/>
                <w:szCs w:val="22"/>
              </w:rPr>
            </w:pPr>
            <w:r w:rsidRPr="008C2396">
              <w:rPr>
                <w:rFonts w:ascii="Arial" w:hAnsi="Arial" w:cs="Arial"/>
                <w:b/>
                <w:noProof/>
                <w:sz w:val="22"/>
                <w:szCs w:val="22"/>
              </w:rPr>
              <w:drawing>
                <wp:inline distT="0" distB="0" distL="0" distR="0" wp14:anchorId="6A7CE28D" wp14:editId="68416222">
                  <wp:extent cx="3295650" cy="1704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704975"/>
                          </a:xfrm>
                          <a:prstGeom prst="rect">
                            <a:avLst/>
                          </a:prstGeom>
                          <a:noFill/>
                          <a:ln>
                            <a:noFill/>
                          </a:ln>
                        </pic:spPr>
                      </pic:pic>
                    </a:graphicData>
                  </a:graphic>
                </wp:inline>
              </w:drawing>
            </w:r>
          </w:p>
        </w:tc>
      </w:tr>
      <w:tr w:rsidR="00C5127D" w:rsidRPr="008C2396" w14:paraId="633345C8" w14:textId="77777777" w:rsidTr="00287554">
        <w:trPr>
          <w:trHeight w:val="182"/>
        </w:trPr>
        <w:tc>
          <w:tcPr>
            <w:tcW w:w="10519" w:type="dxa"/>
            <w:gridSpan w:val="6"/>
            <w:shd w:val="clear" w:color="auto" w:fill="A50021"/>
            <w:vAlign w:val="center"/>
          </w:tcPr>
          <w:p w14:paraId="559C2B3A"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E4F3A2F" w14:textId="77777777" w:rsidTr="00287554">
        <w:trPr>
          <w:trHeight w:val="1578"/>
        </w:trPr>
        <w:tc>
          <w:tcPr>
            <w:tcW w:w="2836" w:type="dxa"/>
            <w:shd w:val="clear" w:color="auto" w:fill="A50021"/>
            <w:vAlign w:val="center"/>
          </w:tcPr>
          <w:p w14:paraId="4108F135"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00DAA096" w14:textId="28DEFC34" w:rsidR="008355CE" w:rsidRPr="008C2396" w:rsidRDefault="008355CE" w:rsidP="007907AE">
            <w:pPr>
              <w:rPr>
                <w:rFonts w:ascii="Arial" w:hAnsi="Arial" w:cs="Arial"/>
                <w:sz w:val="22"/>
                <w:szCs w:val="22"/>
              </w:rPr>
            </w:pPr>
          </w:p>
        </w:tc>
      </w:tr>
      <w:tr w:rsidR="006962B9" w:rsidRPr="008C2396" w14:paraId="21109821" w14:textId="77777777" w:rsidTr="00287554">
        <w:trPr>
          <w:trHeight w:val="1578"/>
        </w:trPr>
        <w:tc>
          <w:tcPr>
            <w:tcW w:w="2836" w:type="dxa"/>
            <w:shd w:val="clear" w:color="auto" w:fill="A50021"/>
            <w:vAlign w:val="center"/>
          </w:tcPr>
          <w:p w14:paraId="207816E9"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3A13B4EC" w14:textId="536D859B" w:rsidR="006962B9" w:rsidRPr="008C2396" w:rsidRDefault="006962B9" w:rsidP="00C33F61">
            <w:pPr>
              <w:rPr>
                <w:rFonts w:ascii="Arial" w:hAnsi="Arial" w:cs="Arial"/>
                <w:color w:val="A6A6A6"/>
                <w:sz w:val="22"/>
                <w:szCs w:val="22"/>
              </w:rPr>
            </w:pPr>
          </w:p>
        </w:tc>
      </w:tr>
      <w:tr w:rsidR="00D51922" w:rsidRPr="008C2396" w14:paraId="7B7DB424" w14:textId="77777777" w:rsidTr="00287554">
        <w:trPr>
          <w:trHeight w:val="1578"/>
        </w:trPr>
        <w:tc>
          <w:tcPr>
            <w:tcW w:w="2836" w:type="dxa"/>
            <w:shd w:val="clear" w:color="auto" w:fill="A50021"/>
            <w:vAlign w:val="center"/>
          </w:tcPr>
          <w:p w14:paraId="14A8EE07"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2FC03353" w14:textId="2BAB612E" w:rsidR="00D51922" w:rsidRPr="008C2396" w:rsidRDefault="00D51922" w:rsidP="00376C87">
            <w:pPr>
              <w:rPr>
                <w:rFonts w:ascii="Arial" w:hAnsi="Arial" w:cs="Arial"/>
                <w:color w:val="A6A6A6"/>
                <w:sz w:val="22"/>
                <w:szCs w:val="22"/>
                <w:lang w:val="es-CO"/>
              </w:rPr>
            </w:pPr>
          </w:p>
        </w:tc>
      </w:tr>
      <w:tr w:rsidR="006962B9" w:rsidRPr="008C2396" w14:paraId="022C5B4C" w14:textId="77777777" w:rsidTr="005D0764">
        <w:trPr>
          <w:trHeight w:val="1996"/>
        </w:trPr>
        <w:tc>
          <w:tcPr>
            <w:tcW w:w="2836" w:type="dxa"/>
            <w:shd w:val="clear" w:color="auto" w:fill="A50021"/>
            <w:vAlign w:val="center"/>
          </w:tcPr>
          <w:p w14:paraId="2074C3BD"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lastRenderedPageBreak/>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14:paraId="7644A4E4" w14:textId="77777777" w:rsidTr="00287554">
              <w:tc>
                <w:tcPr>
                  <w:tcW w:w="0" w:type="auto"/>
                  <w:shd w:val="clear" w:color="auto" w:fill="A6A6A6"/>
                </w:tcPr>
                <w:p w14:paraId="3A85EA79"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E81025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6199A77E" w14:textId="77777777" w:rsidTr="00287554">
              <w:tc>
                <w:tcPr>
                  <w:tcW w:w="0" w:type="auto"/>
                  <w:shd w:val="clear" w:color="auto" w:fill="auto"/>
                </w:tcPr>
                <w:p w14:paraId="4276A960"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5D4CAD1A"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4AD4D630" w14:textId="77777777" w:rsidTr="00287554">
              <w:tc>
                <w:tcPr>
                  <w:tcW w:w="0" w:type="auto"/>
                  <w:shd w:val="clear" w:color="auto" w:fill="auto"/>
                </w:tcPr>
                <w:p w14:paraId="5EBB7FF0" w14:textId="77777777" w:rsidR="00F0451E" w:rsidRPr="008C2396" w:rsidRDefault="00F0451E" w:rsidP="0031230D">
                  <w:pPr>
                    <w:jc w:val="center"/>
                    <w:rPr>
                      <w:rFonts w:ascii="Arial" w:hAnsi="Arial" w:cs="Arial"/>
                      <w:sz w:val="20"/>
                      <w:szCs w:val="20"/>
                    </w:rPr>
                  </w:pPr>
                </w:p>
              </w:tc>
              <w:tc>
                <w:tcPr>
                  <w:tcW w:w="0" w:type="auto"/>
                  <w:shd w:val="clear" w:color="auto" w:fill="auto"/>
                </w:tcPr>
                <w:p w14:paraId="5A27FAFE" w14:textId="77777777" w:rsidR="00F0451E" w:rsidRPr="008C2396" w:rsidRDefault="00F0451E" w:rsidP="0031230D">
                  <w:pPr>
                    <w:jc w:val="center"/>
                    <w:rPr>
                      <w:rFonts w:ascii="Arial" w:hAnsi="Arial" w:cs="Arial"/>
                      <w:sz w:val="20"/>
                      <w:szCs w:val="20"/>
                    </w:rPr>
                  </w:pPr>
                </w:p>
              </w:tc>
            </w:tr>
            <w:tr w:rsidR="00F0451E" w:rsidRPr="008C2396" w14:paraId="62EF96BA" w14:textId="77777777" w:rsidTr="00287554">
              <w:tc>
                <w:tcPr>
                  <w:tcW w:w="0" w:type="auto"/>
                  <w:shd w:val="clear" w:color="auto" w:fill="auto"/>
                </w:tcPr>
                <w:p w14:paraId="6229C933" w14:textId="77777777" w:rsidR="00F0451E" w:rsidRPr="008C2396" w:rsidRDefault="00F0451E" w:rsidP="0031230D">
                  <w:pPr>
                    <w:jc w:val="center"/>
                    <w:rPr>
                      <w:rFonts w:ascii="Arial" w:hAnsi="Arial" w:cs="Arial"/>
                      <w:sz w:val="20"/>
                      <w:szCs w:val="20"/>
                    </w:rPr>
                  </w:pPr>
                </w:p>
              </w:tc>
              <w:tc>
                <w:tcPr>
                  <w:tcW w:w="0" w:type="auto"/>
                  <w:shd w:val="clear" w:color="auto" w:fill="auto"/>
                </w:tcPr>
                <w:p w14:paraId="78189A97" w14:textId="77777777" w:rsidR="00F0451E" w:rsidRPr="008C2396" w:rsidRDefault="00F0451E" w:rsidP="0031230D">
                  <w:pPr>
                    <w:jc w:val="center"/>
                    <w:rPr>
                      <w:rFonts w:ascii="Arial" w:hAnsi="Arial" w:cs="Arial"/>
                      <w:sz w:val="20"/>
                      <w:szCs w:val="20"/>
                    </w:rPr>
                  </w:pPr>
                </w:p>
              </w:tc>
            </w:tr>
          </w:tbl>
          <w:p w14:paraId="1C7651C9" w14:textId="77777777" w:rsidR="006962B9" w:rsidRPr="008C2396" w:rsidRDefault="006962B9" w:rsidP="00F0451E">
            <w:pPr>
              <w:jc w:val="center"/>
              <w:rPr>
                <w:rFonts w:ascii="Arial" w:hAnsi="Arial" w:cs="Arial"/>
                <w:sz w:val="20"/>
                <w:szCs w:val="20"/>
              </w:rPr>
            </w:pPr>
          </w:p>
        </w:tc>
      </w:tr>
      <w:tr w:rsidR="00CF1831" w:rsidRPr="008C2396" w14:paraId="69EDB472" w14:textId="77777777" w:rsidTr="008C2396">
        <w:trPr>
          <w:trHeight w:val="843"/>
        </w:trPr>
        <w:tc>
          <w:tcPr>
            <w:tcW w:w="2836" w:type="dxa"/>
            <w:shd w:val="clear" w:color="auto" w:fill="A50021"/>
            <w:vAlign w:val="center"/>
          </w:tcPr>
          <w:p w14:paraId="7AB72CD3"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03FA007" w14:textId="77777777" w:rsidR="006962B9" w:rsidRPr="008C2396" w:rsidRDefault="006962B9" w:rsidP="0031230D">
            <w:pPr>
              <w:rPr>
                <w:rFonts w:ascii="Arial" w:hAnsi="Arial" w:cs="Arial"/>
                <w:b/>
                <w:sz w:val="22"/>
                <w:szCs w:val="22"/>
              </w:rPr>
            </w:pPr>
          </w:p>
          <w:p w14:paraId="03EB0364"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594F1967" w14:textId="77777777" w:rsidTr="00287554">
        <w:trPr>
          <w:trHeight w:val="1106"/>
        </w:trPr>
        <w:tc>
          <w:tcPr>
            <w:tcW w:w="2836" w:type="dxa"/>
            <w:vMerge w:val="restart"/>
            <w:shd w:val="clear" w:color="auto" w:fill="A50021"/>
            <w:vAlign w:val="center"/>
          </w:tcPr>
          <w:p w14:paraId="5F305E31"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5D9A6367"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06E44BF3" w14:textId="77777777" w:rsidR="00406976" w:rsidRPr="008C2396" w:rsidRDefault="00406976" w:rsidP="00216320">
            <w:pPr>
              <w:rPr>
                <w:rFonts w:ascii="Arial" w:hAnsi="Arial" w:cs="Arial"/>
                <w:sz w:val="22"/>
                <w:szCs w:val="22"/>
              </w:rPr>
            </w:pPr>
          </w:p>
          <w:p w14:paraId="7F426178" w14:textId="1C748819" w:rsidR="00F1592D" w:rsidRPr="008C2396" w:rsidRDefault="007907AE"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30A241A4" w14:textId="77777777" w:rsidR="00F1592D" w:rsidRPr="008C2396" w:rsidRDefault="00F1592D" w:rsidP="00216320">
            <w:pPr>
              <w:rPr>
                <w:rFonts w:ascii="Arial" w:hAnsi="Arial" w:cs="Arial"/>
                <w:sz w:val="22"/>
                <w:szCs w:val="22"/>
              </w:rPr>
            </w:pPr>
          </w:p>
          <w:p w14:paraId="5BBCEC98"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79CD7003" w14:textId="77777777" w:rsidR="00406976" w:rsidRPr="008C2396" w:rsidRDefault="00406976" w:rsidP="00EB3B75">
            <w:pPr>
              <w:rPr>
                <w:rFonts w:ascii="Arial" w:hAnsi="Arial" w:cs="Arial"/>
                <w:b/>
                <w:color w:val="D9D9D9"/>
                <w:sz w:val="22"/>
                <w:szCs w:val="22"/>
              </w:rPr>
            </w:pPr>
          </w:p>
        </w:tc>
      </w:tr>
      <w:tr w:rsidR="00406976" w:rsidRPr="008C2396" w14:paraId="707B17AE" w14:textId="77777777" w:rsidTr="00287554">
        <w:trPr>
          <w:trHeight w:val="1348"/>
        </w:trPr>
        <w:tc>
          <w:tcPr>
            <w:tcW w:w="2836" w:type="dxa"/>
            <w:vMerge/>
            <w:shd w:val="clear" w:color="auto" w:fill="A50021"/>
            <w:vAlign w:val="center"/>
          </w:tcPr>
          <w:p w14:paraId="4A8E5710"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51AEE810"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3E099331" w14:textId="77777777" w:rsidR="00406976" w:rsidRPr="00D1764B" w:rsidRDefault="00406976" w:rsidP="00DD4EC2">
            <w:pPr>
              <w:rPr>
                <w:rFonts w:ascii="Arial" w:hAnsi="Arial" w:cs="Arial"/>
                <w:sz w:val="22"/>
                <w:szCs w:val="22"/>
                <w:lang w:val="en-US"/>
              </w:rPr>
            </w:pPr>
          </w:p>
          <w:p w14:paraId="10608F6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636B0D2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1CE49917" w14:textId="719B2B94" w:rsidR="00406976" w:rsidRPr="00D1764B" w:rsidRDefault="007907AE"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08D1CDD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3D36E33"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Otro:__________________</w:t>
            </w:r>
          </w:p>
          <w:p w14:paraId="11378F58"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1B82DD57"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0672193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23D245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EA74E7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37AA5B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3343FF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685A79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0AE0078D" w14:textId="77777777" w:rsidTr="00287554">
        <w:trPr>
          <w:trHeight w:val="1348"/>
        </w:trPr>
        <w:tc>
          <w:tcPr>
            <w:tcW w:w="2836" w:type="dxa"/>
            <w:vMerge/>
            <w:shd w:val="clear" w:color="auto" w:fill="A50021"/>
            <w:vAlign w:val="center"/>
          </w:tcPr>
          <w:p w14:paraId="3D486785"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DB83628"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3F025208" w14:textId="77777777" w:rsidR="00406976" w:rsidRPr="008C2396" w:rsidRDefault="00406976" w:rsidP="005B1D0C">
            <w:pPr>
              <w:rPr>
                <w:rFonts w:ascii="Arial" w:hAnsi="Arial" w:cs="Arial"/>
                <w:sz w:val="22"/>
                <w:szCs w:val="22"/>
              </w:rPr>
            </w:pPr>
          </w:p>
          <w:p w14:paraId="5711CAE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60A2037E"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426CD11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639F254B" w14:textId="4C27E886" w:rsidR="00406976" w:rsidRPr="00D1764B" w:rsidRDefault="007907AE"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Java</w:t>
            </w:r>
          </w:p>
          <w:p w14:paraId="6B668D54"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5848BC9C"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7978987E" w14:textId="77777777" w:rsidR="00406976" w:rsidRPr="008C2396" w:rsidRDefault="00406976" w:rsidP="0031230D">
            <w:pPr>
              <w:rPr>
                <w:rFonts w:ascii="Arial" w:hAnsi="Arial" w:cs="Arial"/>
                <w:sz w:val="22"/>
                <w:szCs w:val="22"/>
              </w:rPr>
            </w:pPr>
          </w:p>
        </w:tc>
        <w:tc>
          <w:tcPr>
            <w:tcW w:w="1147" w:type="dxa"/>
            <w:shd w:val="clear" w:color="auto" w:fill="auto"/>
          </w:tcPr>
          <w:p w14:paraId="227F023A"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7D8526A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828249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70F912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B3FCA0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937228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33350F5"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2B5934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050D5D8B" w14:textId="77777777" w:rsidTr="00287554">
        <w:trPr>
          <w:trHeight w:val="182"/>
        </w:trPr>
        <w:tc>
          <w:tcPr>
            <w:tcW w:w="2836" w:type="dxa"/>
            <w:shd w:val="clear" w:color="auto" w:fill="A50021"/>
            <w:vAlign w:val="center"/>
          </w:tcPr>
          <w:p w14:paraId="4F8E7042"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2675821D" w14:textId="315C1CB9"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7907AE">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6CCA4A27" w14:textId="77777777" w:rsidR="000A71D8" w:rsidRPr="008C2396" w:rsidRDefault="000A71D8" w:rsidP="003D4A48">
      <w:pPr>
        <w:rPr>
          <w:rFonts w:ascii="Arial" w:hAnsi="Arial" w:cs="Arial"/>
          <w:b/>
          <w:sz w:val="28"/>
          <w:szCs w:val="28"/>
          <w:lang w:val="es-CO"/>
        </w:rPr>
      </w:pPr>
    </w:p>
    <w:p w14:paraId="278B9DE6"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70FCC9DF" w14:textId="77777777" w:rsidTr="0031230D">
        <w:tc>
          <w:tcPr>
            <w:tcW w:w="4112" w:type="dxa"/>
            <w:shd w:val="clear" w:color="auto" w:fill="A6A6A6"/>
          </w:tcPr>
          <w:p w14:paraId="3235516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4280B5E2"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5ECE744B"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31504F3E"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427F3759" w14:textId="77777777" w:rsidTr="0031230D">
        <w:tc>
          <w:tcPr>
            <w:tcW w:w="4112" w:type="dxa"/>
            <w:shd w:val="clear" w:color="auto" w:fill="auto"/>
          </w:tcPr>
          <w:p w14:paraId="2CD973B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D39D9B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F6273A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EFBF1F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F9C347A" w14:textId="77777777" w:rsidTr="0031230D">
        <w:tc>
          <w:tcPr>
            <w:tcW w:w="4112" w:type="dxa"/>
            <w:shd w:val="clear" w:color="auto" w:fill="auto"/>
          </w:tcPr>
          <w:p w14:paraId="257B334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26A7AB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9F19A9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4C5495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82508C9" w14:textId="77777777" w:rsidTr="0031230D">
        <w:tc>
          <w:tcPr>
            <w:tcW w:w="4112" w:type="dxa"/>
            <w:shd w:val="clear" w:color="auto" w:fill="auto"/>
          </w:tcPr>
          <w:p w14:paraId="1695EEE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0FC0CA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07E6DF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D4D438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6701EAAF" w14:textId="77777777" w:rsidTr="0031230D">
        <w:tc>
          <w:tcPr>
            <w:tcW w:w="4112" w:type="dxa"/>
            <w:shd w:val="clear" w:color="auto" w:fill="auto"/>
          </w:tcPr>
          <w:p w14:paraId="5FCEC00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9AA223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EF0598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5A6471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C08E7DE" w14:textId="77777777" w:rsidTr="0031230D">
        <w:tc>
          <w:tcPr>
            <w:tcW w:w="4112" w:type="dxa"/>
            <w:shd w:val="clear" w:color="auto" w:fill="auto"/>
          </w:tcPr>
          <w:p w14:paraId="4F9537A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A84FA1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A7AA72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E6AA35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270EBEB3" w14:textId="77777777" w:rsidTr="0031230D">
        <w:tc>
          <w:tcPr>
            <w:tcW w:w="4112" w:type="dxa"/>
            <w:shd w:val="clear" w:color="auto" w:fill="auto"/>
          </w:tcPr>
          <w:p w14:paraId="3CB4106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2E5462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0C256F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A8EE5B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2399C20F" w14:textId="77777777" w:rsidR="00D234A2" w:rsidRPr="008C2396" w:rsidRDefault="00740EE6" w:rsidP="00F86C39">
      <w:pPr>
        <w:pStyle w:val="Ttulo1"/>
        <w:rPr>
          <w:rFonts w:cs="Arial"/>
        </w:rPr>
      </w:pPr>
      <w:bookmarkStart w:id="14" w:name="_Toc532221777"/>
      <w:r w:rsidRPr="008C2396">
        <w:rPr>
          <w:rFonts w:cs="Arial"/>
        </w:rPr>
        <w:lastRenderedPageBreak/>
        <w:t>LEVANTAMIENTO DEL REQUERIMIENTO DETALLADO</w:t>
      </w:r>
      <w:bookmarkEnd w:id="14"/>
    </w:p>
    <w:p w14:paraId="5CB6855A" w14:textId="77777777" w:rsidR="00137683" w:rsidRPr="008C2396" w:rsidRDefault="00137683" w:rsidP="00137683">
      <w:pPr>
        <w:rPr>
          <w:rFonts w:ascii="Arial" w:hAnsi="Arial" w:cs="Arial"/>
          <w:lang w:val="es-ES_tradnl" w:eastAsia="en-US"/>
        </w:rPr>
      </w:pPr>
    </w:p>
    <w:p w14:paraId="6126B31C" w14:textId="68BBDB54" w:rsidR="00D234A2" w:rsidRPr="005D0764" w:rsidRDefault="00D234A2"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9072"/>
      </w:tblGrid>
      <w:tr w:rsidR="00AE4D25" w:rsidRPr="008C2396" w14:paraId="6092B49C" w14:textId="77777777" w:rsidTr="004627A3">
        <w:trPr>
          <w:trHeight w:val="182"/>
        </w:trPr>
        <w:tc>
          <w:tcPr>
            <w:tcW w:w="10490" w:type="dxa"/>
            <w:gridSpan w:val="2"/>
            <w:shd w:val="clear" w:color="auto" w:fill="A50021"/>
          </w:tcPr>
          <w:p w14:paraId="24B2206D"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7B2A047" w14:textId="77777777" w:rsidTr="005D0764">
        <w:trPr>
          <w:trHeight w:val="182"/>
        </w:trPr>
        <w:tc>
          <w:tcPr>
            <w:tcW w:w="1418" w:type="dxa"/>
            <w:shd w:val="clear" w:color="auto" w:fill="auto"/>
          </w:tcPr>
          <w:p w14:paraId="7727BBA8"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shd w:val="clear" w:color="auto" w:fill="auto"/>
          </w:tcPr>
          <w:p w14:paraId="4A5706F4" w14:textId="06A17FC3" w:rsidR="005D0764" w:rsidRPr="008C2396" w:rsidRDefault="007907AE" w:rsidP="005D0764">
            <w:pPr>
              <w:jc w:val="both"/>
              <w:rPr>
                <w:rFonts w:ascii="Arial" w:hAnsi="Arial" w:cs="Arial"/>
                <w:b/>
                <w:sz w:val="22"/>
                <w:szCs w:val="22"/>
              </w:rPr>
            </w:pPr>
            <w:r>
              <w:rPr>
                <w:rFonts w:ascii="Arial" w:hAnsi="Arial" w:cs="Arial"/>
                <w:color w:val="A6A6A6"/>
                <w:sz w:val="22"/>
                <w:szCs w:val="22"/>
              </w:rPr>
              <w:t>16610206</w:t>
            </w:r>
          </w:p>
        </w:tc>
      </w:tr>
      <w:tr w:rsidR="005D0764" w:rsidRPr="008C2396" w14:paraId="4C2BE317" w14:textId="77777777" w:rsidTr="005D0764">
        <w:trPr>
          <w:trHeight w:val="182"/>
        </w:trPr>
        <w:tc>
          <w:tcPr>
            <w:tcW w:w="1418" w:type="dxa"/>
            <w:shd w:val="clear" w:color="auto" w:fill="auto"/>
          </w:tcPr>
          <w:p w14:paraId="6ABB6AE7"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shd w:val="clear" w:color="auto" w:fill="auto"/>
          </w:tcPr>
          <w:p w14:paraId="33011914" w14:textId="1AC1DDD9" w:rsidR="005D0764" w:rsidRPr="008C2396" w:rsidRDefault="007907AE" w:rsidP="005D0764">
            <w:pPr>
              <w:jc w:val="both"/>
              <w:rPr>
                <w:rFonts w:ascii="Arial" w:hAnsi="Arial" w:cs="Arial"/>
                <w:b/>
                <w:sz w:val="22"/>
                <w:szCs w:val="22"/>
              </w:rPr>
            </w:pPr>
            <w:r>
              <w:rPr>
                <w:rFonts w:ascii="Arial" w:hAnsi="Arial" w:cs="Arial"/>
                <w:b/>
                <w:sz w:val="22"/>
                <w:szCs w:val="22"/>
              </w:rPr>
              <w:t>Abogabot</w:t>
            </w:r>
          </w:p>
        </w:tc>
      </w:tr>
      <w:tr w:rsidR="005D0764" w:rsidRPr="008C2396" w14:paraId="447CEC52" w14:textId="77777777" w:rsidTr="005D0764">
        <w:trPr>
          <w:trHeight w:val="182"/>
        </w:trPr>
        <w:tc>
          <w:tcPr>
            <w:tcW w:w="1418" w:type="dxa"/>
            <w:shd w:val="clear" w:color="auto" w:fill="auto"/>
          </w:tcPr>
          <w:p w14:paraId="4AB3C67E"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shd w:val="clear" w:color="auto" w:fill="auto"/>
          </w:tcPr>
          <w:p w14:paraId="6DD2A125" w14:textId="43A07ABA" w:rsidR="005D0764" w:rsidRPr="008C2396" w:rsidRDefault="007907AE" w:rsidP="005D0764">
            <w:pPr>
              <w:jc w:val="both"/>
              <w:rPr>
                <w:rFonts w:ascii="Arial" w:hAnsi="Arial" w:cs="Arial"/>
                <w:b/>
                <w:sz w:val="22"/>
                <w:szCs w:val="22"/>
              </w:rPr>
            </w:pPr>
            <w:r>
              <w:rPr>
                <w:rFonts w:ascii="Arial" w:hAnsi="Arial" w:cs="Arial"/>
                <w:color w:val="BFBFBF"/>
                <w:sz w:val="22"/>
                <w:szCs w:val="22"/>
              </w:rPr>
              <w:t>22</w:t>
            </w:r>
            <w:r w:rsidR="005D0764" w:rsidRPr="008C2396">
              <w:rPr>
                <w:rFonts w:ascii="Arial" w:hAnsi="Arial" w:cs="Arial"/>
                <w:color w:val="BFBFBF"/>
                <w:sz w:val="22"/>
                <w:szCs w:val="22"/>
              </w:rPr>
              <w:t>/</w:t>
            </w:r>
            <w:r>
              <w:rPr>
                <w:rFonts w:ascii="Arial" w:hAnsi="Arial" w:cs="Arial"/>
                <w:color w:val="BFBFBF"/>
                <w:sz w:val="22"/>
                <w:szCs w:val="22"/>
              </w:rPr>
              <w:t>02</w:t>
            </w:r>
            <w:r w:rsidR="005D0764" w:rsidRPr="008C2396">
              <w:rPr>
                <w:rFonts w:ascii="Arial" w:hAnsi="Arial" w:cs="Arial"/>
                <w:color w:val="BFBFBF"/>
                <w:sz w:val="22"/>
                <w:szCs w:val="22"/>
              </w:rPr>
              <w:t>/</w:t>
            </w:r>
            <w:r>
              <w:rPr>
                <w:rFonts w:ascii="Arial" w:hAnsi="Arial" w:cs="Arial"/>
                <w:color w:val="BFBFBF"/>
                <w:sz w:val="22"/>
                <w:szCs w:val="22"/>
              </w:rPr>
              <w:t>2022</w:t>
            </w:r>
          </w:p>
        </w:tc>
      </w:tr>
      <w:tr w:rsidR="005D0764" w:rsidRPr="008C2396" w14:paraId="46F64C11" w14:textId="77777777" w:rsidTr="005D0764">
        <w:trPr>
          <w:trHeight w:val="182"/>
        </w:trPr>
        <w:tc>
          <w:tcPr>
            <w:tcW w:w="1418" w:type="dxa"/>
            <w:shd w:val="clear" w:color="auto" w:fill="auto"/>
          </w:tcPr>
          <w:p w14:paraId="0782E49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shd w:val="clear" w:color="auto" w:fill="auto"/>
          </w:tcPr>
          <w:p w14:paraId="4387ACA0"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7C3E2E7D" w14:textId="77777777" w:rsidTr="004627A3">
        <w:trPr>
          <w:trHeight w:val="182"/>
        </w:trPr>
        <w:tc>
          <w:tcPr>
            <w:tcW w:w="10490" w:type="dxa"/>
            <w:gridSpan w:val="2"/>
            <w:shd w:val="clear" w:color="auto" w:fill="A50021"/>
          </w:tcPr>
          <w:p w14:paraId="71D10F20"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66059DA5" w14:textId="77777777" w:rsidTr="004627A3">
        <w:trPr>
          <w:trHeight w:val="1406"/>
        </w:trPr>
        <w:tc>
          <w:tcPr>
            <w:tcW w:w="10490" w:type="dxa"/>
            <w:gridSpan w:val="2"/>
            <w:shd w:val="clear" w:color="auto" w:fill="FFFFFF"/>
          </w:tcPr>
          <w:p w14:paraId="3C831360" w14:textId="77777777" w:rsidR="00137683" w:rsidRPr="008C2396" w:rsidRDefault="00137683" w:rsidP="004627A3">
            <w:pPr>
              <w:rPr>
                <w:rFonts w:ascii="Arial" w:hAnsi="Arial" w:cs="Arial"/>
                <w:color w:val="A6A6A6"/>
                <w:sz w:val="22"/>
                <w:szCs w:val="22"/>
              </w:rPr>
            </w:pPr>
          </w:p>
          <w:p w14:paraId="0B8B1961" w14:textId="780C57C7" w:rsidR="00137683" w:rsidRPr="008C2396" w:rsidRDefault="007907AE" w:rsidP="004627A3">
            <w:pPr>
              <w:rPr>
                <w:rFonts w:ascii="Arial" w:hAnsi="Arial" w:cs="Arial"/>
                <w:color w:val="A6A6A6"/>
                <w:sz w:val="22"/>
                <w:szCs w:val="22"/>
              </w:rPr>
            </w:pPr>
            <w:r>
              <w:rPr>
                <w:rFonts w:ascii="Arial" w:hAnsi="Arial" w:cs="Arial"/>
                <w:color w:val="A6A6A6"/>
                <w:sz w:val="22"/>
                <w:szCs w:val="22"/>
              </w:rPr>
              <w:t>Quiero automatizar parte de mi trabajo como abogado por medio de una aplicación web. Esto permitirá no ocupar mucho tiempo en cosas que no requieren mi atención, como contratos que son iguales para todos solo con datos de entrada distintos.</w:t>
            </w:r>
          </w:p>
          <w:p w14:paraId="725946FF" w14:textId="77777777" w:rsidR="00137683" w:rsidRPr="008C2396" w:rsidRDefault="00137683" w:rsidP="004627A3">
            <w:pPr>
              <w:rPr>
                <w:rFonts w:ascii="Arial" w:hAnsi="Arial" w:cs="Arial"/>
                <w:color w:val="A6A6A6"/>
                <w:sz w:val="22"/>
                <w:szCs w:val="22"/>
              </w:rPr>
            </w:pPr>
          </w:p>
        </w:tc>
      </w:tr>
      <w:tr w:rsidR="00AE4D25" w:rsidRPr="008C2396" w14:paraId="6FF9DF0C" w14:textId="77777777" w:rsidTr="004627A3">
        <w:trPr>
          <w:trHeight w:val="182"/>
        </w:trPr>
        <w:tc>
          <w:tcPr>
            <w:tcW w:w="10490" w:type="dxa"/>
            <w:gridSpan w:val="2"/>
            <w:shd w:val="clear" w:color="auto" w:fill="A50021"/>
          </w:tcPr>
          <w:p w14:paraId="007DAA46"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5E0A9E09" w14:textId="77777777" w:rsidTr="00F2320D">
        <w:trPr>
          <w:trHeight w:val="837"/>
        </w:trPr>
        <w:tc>
          <w:tcPr>
            <w:tcW w:w="10490" w:type="dxa"/>
            <w:gridSpan w:val="2"/>
            <w:shd w:val="clear" w:color="auto" w:fill="FFFFFF"/>
          </w:tcPr>
          <w:p w14:paraId="18C3158C" w14:textId="77777777" w:rsidR="00AE4D25" w:rsidRDefault="00AE4D25" w:rsidP="007907AE">
            <w:pPr>
              <w:rPr>
                <w:rFonts w:ascii="Arial" w:hAnsi="Arial" w:cs="Arial"/>
                <w:color w:val="A6A6A6"/>
                <w:sz w:val="22"/>
                <w:szCs w:val="22"/>
              </w:rPr>
            </w:pPr>
          </w:p>
          <w:p w14:paraId="252D8316" w14:textId="13B0EF03" w:rsidR="007907AE" w:rsidRPr="008C2396" w:rsidRDefault="007907AE" w:rsidP="007907AE">
            <w:pPr>
              <w:rPr>
                <w:rFonts w:ascii="Arial" w:hAnsi="Arial" w:cs="Arial"/>
                <w:color w:val="A6A6A6"/>
                <w:sz w:val="22"/>
                <w:szCs w:val="22"/>
              </w:rPr>
            </w:pPr>
            <w:r>
              <w:rPr>
                <w:rFonts w:ascii="Arial" w:hAnsi="Arial" w:cs="Arial"/>
                <w:color w:val="A6A6A6"/>
                <w:sz w:val="22"/>
                <w:szCs w:val="22"/>
              </w:rPr>
              <w:t xml:space="preserve">Por cuestión de tiempo y porque es una oportunidad de </w:t>
            </w:r>
            <w:r w:rsidRPr="007907AE">
              <w:rPr>
                <w:rFonts w:ascii="Arial" w:hAnsi="Arial" w:cs="Arial"/>
                <w:color w:val="A6A6A6"/>
                <w:sz w:val="22"/>
                <w:szCs w:val="22"/>
              </w:rPr>
              <w:t>escalabilidad</w:t>
            </w:r>
            <w:r>
              <w:rPr>
                <w:rFonts w:ascii="Arial" w:hAnsi="Arial" w:cs="Arial"/>
                <w:color w:val="A6A6A6"/>
                <w:sz w:val="22"/>
                <w:szCs w:val="22"/>
              </w:rPr>
              <w:t xml:space="preserve"> para nuestra empresa.</w:t>
            </w:r>
          </w:p>
        </w:tc>
      </w:tr>
    </w:tbl>
    <w:p w14:paraId="17444BE8" w14:textId="77777777" w:rsidR="00BC2005" w:rsidRPr="008C2396" w:rsidRDefault="00BC2005" w:rsidP="00CF1DBE">
      <w:pPr>
        <w:jc w:val="center"/>
        <w:rPr>
          <w:rFonts w:ascii="Arial" w:hAnsi="Arial" w:cs="Arial"/>
          <w:b/>
          <w:sz w:val="28"/>
          <w:szCs w:val="28"/>
        </w:rPr>
      </w:pPr>
    </w:p>
    <w:p w14:paraId="3220B15D" w14:textId="77777777" w:rsidR="00BC2005" w:rsidRPr="008C2396" w:rsidRDefault="00BC2005" w:rsidP="00CF1DBE">
      <w:pPr>
        <w:jc w:val="center"/>
        <w:rPr>
          <w:rFonts w:ascii="Arial" w:hAnsi="Arial" w:cs="Arial"/>
          <w:b/>
          <w:sz w:val="28"/>
          <w:szCs w:val="28"/>
        </w:rPr>
      </w:pPr>
    </w:p>
    <w:p w14:paraId="2B410B76" w14:textId="77777777" w:rsidR="00BC2005" w:rsidRPr="008C2396" w:rsidRDefault="00BC2005" w:rsidP="00CF1DBE">
      <w:pPr>
        <w:jc w:val="center"/>
        <w:rPr>
          <w:rFonts w:ascii="Arial" w:hAnsi="Arial" w:cs="Arial"/>
          <w:b/>
          <w:sz w:val="28"/>
          <w:szCs w:val="28"/>
        </w:rPr>
      </w:pPr>
    </w:p>
    <w:p w14:paraId="79617D10" w14:textId="77777777" w:rsidR="00BC2005" w:rsidRPr="008C2396" w:rsidRDefault="00BC2005" w:rsidP="00CF1DBE">
      <w:pPr>
        <w:jc w:val="center"/>
        <w:rPr>
          <w:rFonts w:ascii="Arial" w:hAnsi="Arial" w:cs="Arial"/>
          <w:b/>
          <w:sz w:val="28"/>
          <w:szCs w:val="28"/>
        </w:rPr>
      </w:pPr>
    </w:p>
    <w:p w14:paraId="2C07CECB" w14:textId="77777777" w:rsidR="00BC2005" w:rsidRPr="008C2396" w:rsidRDefault="00BC2005" w:rsidP="00CF1DBE">
      <w:pPr>
        <w:jc w:val="center"/>
        <w:rPr>
          <w:rFonts w:ascii="Arial" w:hAnsi="Arial" w:cs="Arial"/>
          <w:b/>
          <w:sz w:val="28"/>
          <w:szCs w:val="28"/>
        </w:rPr>
      </w:pPr>
    </w:p>
    <w:p w14:paraId="4294FE83" w14:textId="77777777" w:rsidR="00BC2005" w:rsidRPr="008C2396" w:rsidRDefault="00BC2005" w:rsidP="00CF1DBE">
      <w:pPr>
        <w:jc w:val="center"/>
        <w:rPr>
          <w:rFonts w:ascii="Arial" w:hAnsi="Arial" w:cs="Arial"/>
          <w:b/>
          <w:sz w:val="28"/>
          <w:szCs w:val="28"/>
        </w:rPr>
      </w:pPr>
    </w:p>
    <w:p w14:paraId="68F4CD57" w14:textId="77777777" w:rsidR="00BC2005" w:rsidRPr="008C2396" w:rsidRDefault="00BC2005" w:rsidP="00CF1DBE">
      <w:pPr>
        <w:jc w:val="center"/>
        <w:rPr>
          <w:rFonts w:ascii="Arial" w:hAnsi="Arial" w:cs="Arial"/>
          <w:b/>
          <w:sz w:val="28"/>
          <w:szCs w:val="28"/>
        </w:rPr>
      </w:pPr>
    </w:p>
    <w:p w14:paraId="12767613" w14:textId="77777777" w:rsidR="00BC2005" w:rsidRPr="008C2396" w:rsidRDefault="00BC2005" w:rsidP="00CF1DBE">
      <w:pPr>
        <w:jc w:val="center"/>
        <w:rPr>
          <w:rFonts w:ascii="Arial" w:hAnsi="Arial" w:cs="Arial"/>
          <w:b/>
          <w:sz w:val="28"/>
          <w:szCs w:val="28"/>
        </w:rPr>
      </w:pPr>
    </w:p>
    <w:p w14:paraId="659C66DB" w14:textId="77777777" w:rsidR="00BC2005" w:rsidRDefault="00BC2005" w:rsidP="00CF1DBE">
      <w:pPr>
        <w:jc w:val="center"/>
        <w:rPr>
          <w:rFonts w:ascii="Arial" w:hAnsi="Arial" w:cs="Arial"/>
          <w:b/>
          <w:sz w:val="28"/>
          <w:szCs w:val="28"/>
        </w:rPr>
      </w:pPr>
    </w:p>
    <w:p w14:paraId="3C22C2FD" w14:textId="77777777" w:rsidR="005D0764" w:rsidRDefault="005D0764" w:rsidP="00CF1DBE">
      <w:pPr>
        <w:jc w:val="center"/>
        <w:rPr>
          <w:rFonts w:ascii="Arial" w:hAnsi="Arial" w:cs="Arial"/>
          <w:b/>
          <w:sz w:val="28"/>
          <w:szCs w:val="28"/>
        </w:rPr>
      </w:pPr>
    </w:p>
    <w:p w14:paraId="1C9F3F2D" w14:textId="77777777" w:rsidR="005D0764" w:rsidRDefault="005D0764" w:rsidP="00CF1DBE">
      <w:pPr>
        <w:jc w:val="center"/>
        <w:rPr>
          <w:rFonts w:ascii="Arial" w:hAnsi="Arial" w:cs="Arial"/>
          <w:b/>
          <w:sz w:val="28"/>
          <w:szCs w:val="28"/>
        </w:rPr>
      </w:pPr>
    </w:p>
    <w:p w14:paraId="24475DF7" w14:textId="09DA1982" w:rsidR="005D0764" w:rsidRDefault="005D0764" w:rsidP="00CF1DBE">
      <w:pPr>
        <w:jc w:val="center"/>
        <w:rPr>
          <w:rFonts w:ascii="Arial" w:hAnsi="Arial" w:cs="Arial"/>
          <w:b/>
          <w:sz w:val="28"/>
          <w:szCs w:val="28"/>
        </w:rPr>
      </w:pPr>
    </w:p>
    <w:p w14:paraId="0F114A99" w14:textId="2567962B" w:rsidR="007907AE" w:rsidRDefault="007907AE" w:rsidP="00CF1DBE">
      <w:pPr>
        <w:jc w:val="center"/>
        <w:rPr>
          <w:rFonts w:ascii="Arial" w:hAnsi="Arial" w:cs="Arial"/>
          <w:b/>
          <w:sz w:val="28"/>
          <w:szCs w:val="28"/>
        </w:rPr>
      </w:pPr>
    </w:p>
    <w:p w14:paraId="11F8A725" w14:textId="0B3100C6" w:rsidR="007907AE" w:rsidRDefault="007907AE" w:rsidP="00CF1DBE">
      <w:pPr>
        <w:jc w:val="center"/>
        <w:rPr>
          <w:rFonts w:ascii="Arial" w:hAnsi="Arial" w:cs="Arial"/>
          <w:b/>
          <w:sz w:val="28"/>
          <w:szCs w:val="28"/>
        </w:rPr>
      </w:pPr>
    </w:p>
    <w:p w14:paraId="71F76699" w14:textId="3B27DE0A" w:rsidR="007907AE" w:rsidRDefault="007907AE" w:rsidP="00CF1DBE">
      <w:pPr>
        <w:jc w:val="center"/>
        <w:rPr>
          <w:rFonts w:ascii="Arial" w:hAnsi="Arial" w:cs="Arial"/>
          <w:b/>
          <w:sz w:val="28"/>
          <w:szCs w:val="28"/>
        </w:rPr>
      </w:pPr>
    </w:p>
    <w:p w14:paraId="037DF330" w14:textId="11E72BD7" w:rsidR="007907AE" w:rsidRDefault="007907AE" w:rsidP="00CF1DBE">
      <w:pPr>
        <w:jc w:val="center"/>
        <w:rPr>
          <w:rFonts w:ascii="Arial" w:hAnsi="Arial" w:cs="Arial"/>
          <w:b/>
          <w:sz w:val="28"/>
          <w:szCs w:val="28"/>
        </w:rPr>
      </w:pPr>
    </w:p>
    <w:p w14:paraId="6C89A1CE" w14:textId="77777777" w:rsidR="007907AE" w:rsidRDefault="007907AE" w:rsidP="00CF1DBE">
      <w:pPr>
        <w:jc w:val="center"/>
        <w:rPr>
          <w:rFonts w:ascii="Arial" w:hAnsi="Arial" w:cs="Arial"/>
          <w:b/>
          <w:sz w:val="28"/>
          <w:szCs w:val="28"/>
        </w:rPr>
      </w:pPr>
    </w:p>
    <w:p w14:paraId="60ECA48B" w14:textId="77777777" w:rsidR="005D0764" w:rsidRPr="008C2396" w:rsidRDefault="005D0764" w:rsidP="00CF1DBE">
      <w:pPr>
        <w:jc w:val="center"/>
        <w:rPr>
          <w:rFonts w:ascii="Arial" w:hAnsi="Arial" w:cs="Arial"/>
          <w:b/>
          <w:sz w:val="28"/>
          <w:szCs w:val="28"/>
        </w:rPr>
      </w:pPr>
    </w:p>
    <w:p w14:paraId="71716433" w14:textId="77777777" w:rsidR="00BC2005" w:rsidRDefault="00BC2005" w:rsidP="00CF1DBE">
      <w:pPr>
        <w:jc w:val="center"/>
        <w:rPr>
          <w:rFonts w:ascii="Arial" w:hAnsi="Arial" w:cs="Arial"/>
          <w:b/>
          <w:sz w:val="28"/>
          <w:szCs w:val="28"/>
        </w:rPr>
      </w:pPr>
    </w:p>
    <w:p w14:paraId="261DF476" w14:textId="77777777" w:rsidR="00517D47" w:rsidRPr="008C2396" w:rsidRDefault="00517D47" w:rsidP="00CF1DBE">
      <w:pPr>
        <w:jc w:val="center"/>
        <w:rPr>
          <w:rFonts w:ascii="Arial" w:hAnsi="Arial" w:cs="Arial"/>
          <w:b/>
          <w:sz w:val="28"/>
          <w:szCs w:val="28"/>
        </w:rPr>
      </w:pPr>
    </w:p>
    <w:p w14:paraId="66381720"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10DC12AD" w14:textId="77777777" w:rsidR="00517D47" w:rsidRPr="00517D47" w:rsidRDefault="00517D47" w:rsidP="00517D47">
      <w:pPr>
        <w:rPr>
          <w:lang w:val="es-ES_tradnl" w:eastAsia="en-US"/>
        </w:rPr>
      </w:pPr>
    </w:p>
    <w:p w14:paraId="65C52779"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578848BD"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78352966" w14:textId="77777777" w:rsidTr="00863B9A">
        <w:trPr>
          <w:trHeight w:val="182"/>
        </w:trPr>
        <w:tc>
          <w:tcPr>
            <w:tcW w:w="1277" w:type="dxa"/>
            <w:shd w:val="clear" w:color="auto" w:fill="A50021"/>
            <w:vAlign w:val="center"/>
          </w:tcPr>
          <w:p w14:paraId="225B5733"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252CFF85"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4A534970" w14:textId="77777777" w:rsidR="009F66F0" w:rsidRPr="008C2396" w:rsidRDefault="009F66F0" w:rsidP="00E45C7F">
            <w:pPr>
              <w:jc w:val="center"/>
              <w:rPr>
                <w:rFonts w:ascii="Arial" w:hAnsi="Arial" w:cs="Arial"/>
                <w:b/>
                <w:sz w:val="22"/>
                <w:szCs w:val="22"/>
              </w:rPr>
            </w:pPr>
          </w:p>
        </w:tc>
      </w:tr>
      <w:tr w:rsidR="00780520" w:rsidRPr="008C2396" w14:paraId="5B589836" w14:textId="77777777" w:rsidTr="004627A3">
        <w:trPr>
          <w:trHeight w:val="182"/>
        </w:trPr>
        <w:tc>
          <w:tcPr>
            <w:tcW w:w="10490" w:type="dxa"/>
            <w:gridSpan w:val="6"/>
            <w:shd w:val="clear" w:color="auto" w:fill="A50021"/>
            <w:vAlign w:val="center"/>
          </w:tcPr>
          <w:p w14:paraId="2A82147C"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41EF0F88" w14:textId="77777777" w:rsidTr="00780520">
        <w:trPr>
          <w:trHeight w:val="182"/>
        </w:trPr>
        <w:tc>
          <w:tcPr>
            <w:tcW w:w="10490" w:type="dxa"/>
            <w:gridSpan w:val="6"/>
            <w:shd w:val="clear" w:color="auto" w:fill="FFFFFF"/>
            <w:vAlign w:val="center"/>
          </w:tcPr>
          <w:p w14:paraId="70D42E2D"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16FC5708" w14:textId="77777777" w:rsidR="00780520" w:rsidRPr="008C2396" w:rsidRDefault="00780520" w:rsidP="004627A3">
            <w:pPr>
              <w:jc w:val="center"/>
              <w:rPr>
                <w:rFonts w:ascii="Arial" w:hAnsi="Arial" w:cs="Arial"/>
                <w:b/>
                <w:sz w:val="22"/>
                <w:szCs w:val="22"/>
              </w:rPr>
            </w:pPr>
          </w:p>
          <w:p w14:paraId="69A389EC" w14:textId="77777777" w:rsidR="00780520" w:rsidRPr="008C2396" w:rsidRDefault="00780520" w:rsidP="004627A3">
            <w:pPr>
              <w:jc w:val="center"/>
              <w:rPr>
                <w:rFonts w:ascii="Arial" w:hAnsi="Arial" w:cs="Arial"/>
                <w:b/>
                <w:sz w:val="22"/>
                <w:szCs w:val="22"/>
              </w:rPr>
            </w:pPr>
          </w:p>
        </w:tc>
      </w:tr>
      <w:tr w:rsidR="00454D1E" w:rsidRPr="008C2396" w14:paraId="573509A1" w14:textId="77777777" w:rsidTr="00780520">
        <w:trPr>
          <w:trHeight w:val="182"/>
        </w:trPr>
        <w:tc>
          <w:tcPr>
            <w:tcW w:w="10490" w:type="dxa"/>
            <w:gridSpan w:val="6"/>
            <w:shd w:val="clear" w:color="auto" w:fill="FFFFFF"/>
            <w:vAlign w:val="center"/>
          </w:tcPr>
          <w:p w14:paraId="0B33A45C"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4CE48011" w14:textId="77777777" w:rsidTr="004627A3">
        <w:trPr>
          <w:trHeight w:val="182"/>
        </w:trPr>
        <w:tc>
          <w:tcPr>
            <w:tcW w:w="10490" w:type="dxa"/>
            <w:gridSpan w:val="6"/>
            <w:shd w:val="clear" w:color="auto" w:fill="A50021"/>
            <w:vAlign w:val="center"/>
          </w:tcPr>
          <w:p w14:paraId="28BF45C6"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3A637F77" w14:textId="77777777" w:rsidTr="00D4775A">
        <w:trPr>
          <w:trHeight w:val="182"/>
        </w:trPr>
        <w:tc>
          <w:tcPr>
            <w:tcW w:w="10490" w:type="dxa"/>
            <w:gridSpan w:val="6"/>
            <w:shd w:val="clear" w:color="auto" w:fill="FFFFFF"/>
            <w:vAlign w:val="center"/>
          </w:tcPr>
          <w:p w14:paraId="7511DC6C"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494209AE" w14:textId="77777777" w:rsidR="00EE7D3C" w:rsidRPr="005D0764" w:rsidRDefault="00EE7D3C" w:rsidP="004627A3">
            <w:pPr>
              <w:jc w:val="center"/>
              <w:rPr>
                <w:rFonts w:ascii="Arial" w:hAnsi="Arial" w:cs="Arial"/>
                <w:sz w:val="22"/>
                <w:szCs w:val="22"/>
              </w:rPr>
            </w:pPr>
          </w:p>
          <w:p w14:paraId="057A282A" w14:textId="77777777" w:rsidR="002F0B65" w:rsidRPr="005D0764" w:rsidRDefault="002F0B65" w:rsidP="004627A3">
            <w:pPr>
              <w:jc w:val="center"/>
              <w:rPr>
                <w:rFonts w:ascii="Arial" w:hAnsi="Arial" w:cs="Arial"/>
                <w:sz w:val="22"/>
                <w:szCs w:val="22"/>
              </w:rPr>
            </w:pPr>
          </w:p>
        </w:tc>
      </w:tr>
      <w:tr w:rsidR="00C464FB" w:rsidRPr="008C2396" w14:paraId="12080318" w14:textId="77777777" w:rsidTr="004627A3">
        <w:trPr>
          <w:trHeight w:val="182"/>
        </w:trPr>
        <w:tc>
          <w:tcPr>
            <w:tcW w:w="10490" w:type="dxa"/>
            <w:gridSpan w:val="6"/>
            <w:shd w:val="clear" w:color="auto" w:fill="FFFFFF"/>
            <w:vAlign w:val="center"/>
          </w:tcPr>
          <w:p w14:paraId="161DD884"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9595764" w14:textId="77777777" w:rsidTr="004627A3">
        <w:trPr>
          <w:trHeight w:val="182"/>
        </w:trPr>
        <w:tc>
          <w:tcPr>
            <w:tcW w:w="10490" w:type="dxa"/>
            <w:gridSpan w:val="6"/>
            <w:shd w:val="clear" w:color="auto" w:fill="A50021"/>
            <w:vAlign w:val="center"/>
          </w:tcPr>
          <w:p w14:paraId="586B599A"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6582445B" w14:textId="77777777" w:rsidTr="00BA6E72">
        <w:trPr>
          <w:trHeight w:val="182"/>
        </w:trPr>
        <w:tc>
          <w:tcPr>
            <w:tcW w:w="10490" w:type="dxa"/>
            <w:gridSpan w:val="6"/>
            <w:shd w:val="clear" w:color="auto" w:fill="FFFFFF"/>
            <w:vAlign w:val="center"/>
          </w:tcPr>
          <w:p w14:paraId="637A6720"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69D3219F" w14:textId="77777777" w:rsidR="00115C2C" w:rsidRPr="005D0764" w:rsidRDefault="00115C2C" w:rsidP="00D02EFD">
            <w:pPr>
              <w:jc w:val="both"/>
              <w:rPr>
                <w:rFonts w:ascii="Arial" w:hAnsi="Arial" w:cs="Arial"/>
                <w:color w:val="BFBFBF"/>
                <w:sz w:val="22"/>
                <w:szCs w:val="22"/>
              </w:rPr>
            </w:pPr>
          </w:p>
          <w:p w14:paraId="63BDB949" w14:textId="77777777" w:rsidR="00EE7D3C" w:rsidRPr="005D0764" w:rsidRDefault="00EE7D3C" w:rsidP="00D02EFD">
            <w:pPr>
              <w:jc w:val="both"/>
              <w:rPr>
                <w:rFonts w:ascii="Arial" w:hAnsi="Arial" w:cs="Arial"/>
                <w:color w:val="BFBFBF"/>
                <w:sz w:val="22"/>
                <w:szCs w:val="22"/>
              </w:rPr>
            </w:pPr>
          </w:p>
          <w:p w14:paraId="007A0E46" w14:textId="77777777" w:rsidR="00115C2C" w:rsidRPr="005D0764" w:rsidRDefault="00115C2C" w:rsidP="00D02EFD">
            <w:pPr>
              <w:jc w:val="both"/>
              <w:rPr>
                <w:rFonts w:ascii="Arial" w:hAnsi="Arial" w:cs="Arial"/>
                <w:sz w:val="22"/>
                <w:szCs w:val="22"/>
              </w:rPr>
            </w:pPr>
          </w:p>
        </w:tc>
      </w:tr>
      <w:tr w:rsidR="00372D2F" w:rsidRPr="008C2396" w14:paraId="01357C37" w14:textId="77777777" w:rsidTr="004627A3">
        <w:trPr>
          <w:trHeight w:val="182"/>
        </w:trPr>
        <w:tc>
          <w:tcPr>
            <w:tcW w:w="10490" w:type="dxa"/>
            <w:gridSpan w:val="6"/>
            <w:shd w:val="clear" w:color="auto" w:fill="FFFFFF"/>
            <w:vAlign w:val="center"/>
          </w:tcPr>
          <w:p w14:paraId="5185485A"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01F038D6" w14:textId="77777777" w:rsidTr="004627A3">
        <w:trPr>
          <w:trHeight w:val="182"/>
        </w:trPr>
        <w:tc>
          <w:tcPr>
            <w:tcW w:w="10490" w:type="dxa"/>
            <w:gridSpan w:val="6"/>
            <w:shd w:val="clear" w:color="auto" w:fill="A50021"/>
            <w:vAlign w:val="center"/>
          </w:tcPr>
          <w:p w14:paraId="7BEB0372"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3D72DA2E" w14:textId="77777777" w:rsidTr="00B808DC">
        <w:trPr>
          <w:trHeight w:val="182"/>
        </w:trPr>
        <w:tc>
          <w:tcPr>
            <w:tcW w:w="10490" w:type="dxa"/>
            <w:gridSpan w:val="6"/>
            <w:shd w:val="clear" w:color="auto" w:fill="FFFFFF"/>
            <w:vAlign w:val="center"/>
          </w:tcPr>
          <w:p w14:paraId="77C11187" w14:textId="77777777" w:rsidR="00B808DC" w:rsidRPr="005D0764" w:rsidRDefault="00B808DC" w:rsidP="004627A3">
            <w:pPr>
              <w:rPr>
                <w:rFonts w:ascii="Arial" w:hAnsi="Arial" w:cs="Arial"/>
                <w:color w:val="BFBFBF"/>
                <w:sz w:val="22"/>
                <w:szCs w:val="22"/>
              </w:rPr>
            </w:pPr>
          </w:p>
          <w:p w14:paraId="44CA5331"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0E665FB" w14:textId="77777777" w:rsidR="00B808DC" w:rsidRPr="005D0764" w:rsidRDefault="00B808DC" w:rsidP="004627A3">
            <w:pPr>
              <w:jc w:val="center"/>
              <w:rPr>
                <w:rFonts w:ascii="Arial" w:hAnsi="Arial" w:cs="Arial"/>
                <w:sz w:val="22"/>
                <w:szCs w:val="22"/>
              </w:rPr>
            </w:pPr>
          </w:p>
          <w:p w14:paraId="41E3063B" w14:textId="77777777" w:rsidR="00B808DC" w:rsidRPr="005D0764" w:rsidRDefault="00B808DC" w:rsidP="004627A3">
            <w:pPr>
              <w:jc w:val="center"/>
              <w:rPr>
                <w:rFonts w:ascii="Arial" w:hAnsi="Arial" w:cs="Arial"/>
                <w:sz w:val="22"/>
                <w:szCs w:val="22"/>
              </w:rPr>
            </w:pPr>
          </w:p>
        </w:tc>
      </w:tr>
      <w:tr w:rsidR="00B808DC" w:rsidRPr="008C2396" w14:paraId="0C626846" w14:textId="77777777" w:rsidTr="004627A3">
        <w:trPr>
          <w:trHeight w:val="182"/>
        </w:trPr>
        <w:tc>
          <w:tcPr>
            <w:tcW w:w="10490" w:type="dxa"/>
            <w:gridSpan w:val="6"/>
            <w:shd w:val="clear" w:color="auto" w:fill="FFFFFF"/>
            <w:vAlign w:val="center"/>
          </w:tcPr>
          <w:p w14:paraId="7A28DAE4"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5BFB6BA0" w14:textId="77777777" w:rsidTr="004627A3">
        <w:trPr>
          <w:trHeight w:val="182"/>
        </w:trPr>
        <w:tc>
          <w:tcPr>
            <w:tcW w:w="10490" w:type="dxa"/>
            <w:gridSpan w:val="6"/>
            <w:shd w:val="clear" w:color="auto" w:fill="A50021"/>
            <w:vAlign w:val="center"/>
          </w:tcPr>
          <w:p w14:paraId="3646FA41"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7AFB59AE" w14:textId="77777777" w:rsidTr="004627A3">
        <w:trPr>
          <w:trHeight w:val="182"/>
        </w:trPr>
        <w:tc>
          <w:tcPr>
            <w:tcW w:w="10490" w:type="dxa"/>
            <w:gridSpan w:val="6"/>
            <w:shd w:val="clear" w:color="auto" w:fill="FFFFFF"/>
            <w:vAlign w:val="center"/>
          </w:tcPr>
          <w:p w14:paraId="575CB510" w14:textId="77777777" w:rsidR="00BC2005" w:rsidRPr="008C2396" w:rsidRDefault="00BC2005" w:rsidP="00620BBA">
            <w:pPr>
              <w:rPr>
                <w:rFonts w:ascii="Arial" w:hAnsi="Arial" w:cs="Arial"/>
                <w:b/>
                <w:color w:val="BFBFBF"/>
                <w:sz w:val="22"/>
                <w:szCs w:val="22"/>
              </w:rPr>
            </w:pPr>
          </w:p>
          <w:p w14:paraId="1A9AFBC9"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Front-End</w:t>
            </w:r>
            <w:r w:rsidR="00735B82" w:rsidRPr="005D0764">
              <w:rPr>
                <w:rFonts w:ascii="Arial" w:hAnsi="Arial" w:cs="Arial"/>
                <w:color w:val="BFBFBF"/>
                <w:sz w:val="22"/>
                <w:szCs w:val="22"/>
              </w:rPr>
              <w:t>.</w:t>
            </w:r>
          </w:p>
          <w:p w14:paraId="46BA00BF" w14:textId="77777777" w:rsidR="00BC2005" w:rsidRPr="008C2396" w:rsidRDefault="00BC2005" w:rsidP="00950F0B">
            <w:pPr>
              <w:jc w:val="center"/>
              <w:rPr>
                <w:rFonts w:ascii="Arial" w:hAnsi="Arial" w:cs="Arial"/>
                <w:b/>
                <w:sz w:val="22"/>
                <w:szCs w:val="22"/>
              </w:rPr>
            </w:pPr>
          </w:p>
          <w:p w14:paraId="68BB781A" w14:textId="77777777" w:rsidR="00BC2005" w:rsidRPr="008C2396" w:rsidRDefault="00BC2005" w:rsidP="00950F0B">
            <w:pPr>
              <w:jc w:val="center"/>
              <w:rPr>
                <w:rFonts w:ascii="Arial" w:hAnsi="Arial" w:cs="Arial"/>
                <w:b/>
                <w:sz w:val="22"/>
                <w:szCs w:val="22"/>
              </w:rPr>
            </w:pPr>
          </w:p>
        </w:tc>
      </w:tr>
      <w:tr w:rsidR="00372D2F" w:rsidRPr="008C2396" w14:paraId="49E136D7" w14:textId="77777777" w:rsidTr="004627A3">
        <w:trPr>
          <w:trHeight w:val="182"/>
        </w:trPr>
        <w:tc>
          <w:tcPr>
            <w:tcW w:w="10490" w:type="dxa"/>
            <w:gridSpan w:val="6"/>
            <w:shd w:val="clear" w:color="auto" w:fill="FFFFFF"/>
            <w:vAlign w:val="center"/>
          </w:tcPr>
          <w:p w14:paraId="17AC590E"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3DECAFE3" w14:textId="77777777" w:rsidTr="004627A3">
        <w:trPr>
          <w:trHeight w:val="114"/>
        </w:trPr>
        <w:tc>
          <w:tcPr>
            <w:tcW w:w="10490" w:type="dxa"/>
            <w:gridSpan w:val="6"/>
            <w:shd w:val="clear" w:color="auto" w:fill="A50021"/>
          </w:tcPr>
          <w:p w14:paraId="6001BE41"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00273462" w14:textId="77777777" w:rsidTr="001200E2">
        <w:trPr>
          <w:trHeight w:val="260"/>
        </w:trPr>
        <w:tc>
          <w:tcPr>
            <w:tcW w:w="3130" w:type="dxa"/>
            <w:gridSpan w:val="2"/>
            <w:shd w:val="clear" w:color="auto" w:fill="A6A6A6"/>
          </w:tcPr>
          <w:p w14:paraId="3C245D00"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5A10920E"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48C000BF"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08E97B2D"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252BEDEF" w14:textId="77777777" w:rsidTr="001200E2">
        <w:trPr>
          <w:trHeight w:val="304"/>
        </w:trPr>
        <w:tc>
          <w:tcPr>
            <w:tcW w:w="3130" w:type="dxa"/>
            <w:gridSpan w:val="2"/>
            <w:shd w:val="clear" w:color="auto" w:fill="FFFFFF"/>
          </w:tcPr>
          <w:p w14:paraId="7B114E9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62000F01"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74C8B08"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E7E7A71" w14:textId="77777777" w:rsidR="001200E2" w:rsidRPr="008C2396" w:rsidRDefault="001200E2" w:rsidP="004627A3">
            <w:pPr>
              <w:jc w:val="both"/>
              <w:rPr>
                <w:rFonts w:ascii="Arial" w:hAnsi="Arial" w:cs="Arial"/>
                <w:color w:val="A6A6A6"/>
                <w:sz w:val="22"/>
                <w:szCs w:val="22"/>
              </w:rPr>
            </w:pPr>
          </w:p>
        </w:tc>
      </w:tr>
      <w:tr w:rsidR="001200E2" w:rsidRPr="008C2396" w14:paraId="263B7A38" w14:textId="77777777" w:rsidTr="001200E2">
        <w:trPr>
          <w:trHeight w:val="304"/>
        </w:trPr>
        <w:tc>
          <w:tcPr>
            <w:tcW w:w="3130" w:type="dxa"/>
            <w:gridSpan w:val="2"/>
            <w:shd w:val="clear" w:color="auto" w:fill="FFFFFF"/>
          </w:tcPr>
          <w:p w14:paraId="2153BC19"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463CF7E"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41BE865"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DAF3971" w14:textId="77777777" w:rsidR="001200E2" w:rsidRPr="008C2396" w:rsidRDefault="001200E2" w:rsidP="004627A3">
            <w:pPr>
              <w:jc w:val="both"/>
              <w:rPr>
                <w:rFonts w:ascii="Arial" w:hAnsi="Arial" w:cs="Arial"/>
                <w:color w:val="A6A6A6"/>
                <w:sz w:val="22"/>
                <w:szCs w:val="22"/>
              </w:rPr>
            </w:pPr>
          </w:p>
        </w:tc>
      </w:tr>
      <w:tr w:rsidR="001200E2" w:rsidRPr="008C2396" w14:paraId="0C4822AC" w14:textId="77777777" w:rsidTr="001200E2">
        <w:trPr>
          <w:trHeight w:val="304"/>
        </w:trPr>
        <w:tc>
          <w:tcPr>
            <w:tcW w:w="3130" w:type="dxa"/>
            <w:gridSpan w:val="2"/>
            <w:shd w:val="clear" w:color="auto" w:fill="FFFFFF"/>
          </w:tcPr>
          <w:p w14:paraId="52CC8BD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C1D744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101771E"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104398C3" w14:textId="77777777" w:rsidR="001200E2" w:rsidRPr="008C2396" w:rsidRDefault="001200E2" w:rsidP="004627A3">
            <w:pPr>
              <w:jc w:val="both"/>
              <w:rPr>
                <w:rFonts w:ascii="Arial" w:hAnsi="Arial" w:cs="Arial"/>
                <w:color w:val="A6A6A6"/>
                <w:sz w:val="22"/>
                <w:szCs w:val="22"/>
              </w:rPr>
            </w:pPr>
          </w:p>
        </w:tc>
      </w:tr>
      <w:tr w:rsidR="001200E2" w:rsidRPr="008C2396" w14:paraId="3E1B0FCB" w14:textId="77777777" w:rsidTr="001200E2">
        <w:trPr>
          <w:trHeight w:val="304"/>
        </w:trPr>
        <w:tc>
          <w:tcPr>
            <w:tcW w:w="3130" w:type="dxa"/>
            <w:gridSpan w:val="2"/>
            <w:shd w:val="clear" w:color="auto" w:fill="FFFFFF"/>
          </w:tcPr>
          <w:p w14:paraId="4666CBF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0AAC3E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22954B8"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6A409DB" w14:textId="77777777" w:rsidR="001200E2" w:rsidRPr="008C2396" w:rsidRDefault="001200E2" w:rsidP="004627A3">
            <w:pPr>
              <w:jc w:val="both"/>
              <w:rPr>
                <w:rFonts w:ascii="Arial" w:hAnsi="Arial" w:cs="Arial"/>
                <w:color w:val="A6A6A6"/>
                <w:sz w:val="22"/>
                <w:szCs w:val="22"/>
              </w:rPr>
            </w:pPr>
          </w:p>
        </w:tc>
      </w:tr>
    </w:tbl>
    <w:p w14:paraId="2F39B48A" w14:textId="77777777" w:rsidR="001F438D" w:rsidRPr="008C2396" w:rsidRDefault="001F438D" w:rsidP="008A1BCD">
      <w:pPr>
        <w:jc w:val="both"/>
        <w:rPr>
          <w:rFonts w:ascii="Arial" w:hAnsi="Arial" w:cs="Arial"/>
          <w:sz w:val="20"/>
          <w:szCs w:val="20"/>
        </w:rPr>
      </w:pPr>
    </w:p>
    <w:p w14:paraId="53CFEB26"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B158" w14:textId="77777777" w:rsidR="00AE0B4C" w:rsidRDefault="00AE0B4C" w:rsidP="00DE32EB">
      <w:pPr>
        <w:pStyle w:val="Sangranormal"/>
      </w:pPr>
      <w:r>
        <w:separator/>
      </w:r>
    </w:p>
  </w:endnote>
  <w:endnote w:type="continuationSeparator" w:id="0">
    <w:p w14:paraId="6B631F6C" w14:textId="77777777" w:rsidR="00AE0B4C" w:rsidRDefault="00AE0B4C"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04EEA"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ED90159" w14:textId="77777777" w:rsidTr="00C67CD3">
      <w:trPr>
        <w:trHeight w:val="237"/>
      </w:trPr>
      <w:tc>
        <w:tcPr>
          <w:tcW w:w="1728" w:type="dxa"/>
          <w:vAlign w:val="center"/>
        </w:tcPr>
        <w:p w14:paraId="1CF03E74" w14:textId="77777777" w:rsidR="00E83F00" w:rsidRPr="004876B3" w:rsidRDefault="00E83F00" w:rsidP="008636A4">
          <w:pPr>
            <w:ind w:right="360"/>
            <w:rPr>
              <w:rFonts w:ascii="Calibri" w:hAnsi="Calibri" w:cs="Tahoma"/>
              <w:sz w:val="20"/>
              <w:szCs w:val="20"/>
            </w:rPr>
          </w:pPr>
        </w:p>
      </w:tc>
      <w:tc>
        <w:tcPr>
          <w:tcW w:w="5580" w:type="dxa"/>
        </w:tcPr>
        <w:p w14:paraId="47989AA4" w14:textId="77777777" w:rsidR="00E83F00" w:rsidRPr="004876B3" w:rsidRDefault="00E83F00" w:rsidP="001D2EBF">
          <w:pPr>
            <w:jc w:val="center"/>
            <w:rPr>
              <w:rFonts w:ascii="Calibri" w:hAnsi="Calibri" w:cs="Tahoma"/>
              <w:sz w:val="20"/>
              <w:szCs w:val="20"/>
            </w:rPr>
          </w:pPr>
        </w:p>
      </w:tc>
      <w:tc>
        <w:tcPr>
          <w:tcW w:w="1638" w:type="dxa"/>
          <w:vAlign w:val="center"/>
        </w:tcPr>
        <w:p w14:paraId="44716FC0" w14:textId="77777777" w:rsidR="00E83F00" w:rsidRPr="004876B3" w:rsidRDefault="00E83F00" w:rsidP="008636A4">
          <w:pPr>
            <w:jc w:val="right"/>
            <w:rPr>
              <w:rFonts w:ascii="Calibri" w:hAnsi="Calibri" w:cs="Tahoma"/>
              <w:sz w:val="20"/>
              <w:szCs w:val="20"/>
            </w:rPr>
          </w:pPr>
        </w:p>
      </w:tc>
    </w:tr>
    <w:tr w:rsidR="00C67CD3" w:rsidRPr="004876B3" w14:paraId="371CFCE5" w14:textId="77777777" w:rsidTr="00C67CD3">
      <w:trPr>
        <w:trHeight w:val="250"/>
      </w:trPr>
      <w:tc>
        <w:tcPr>
          <w:tcW w:w="8946" w:type="dxa"/>
          <w:gridSpan w:val="3"/>
          <w:vAlign w:val="center"/>
        </w:tcPr>
        <w:p w14:paraId="7615A30C" w14:textId="77777777" w:rsidR="00C67CD3" w:rsidRPr="004876B3" w:rsidRDefault="00C67CD3" w:rsidP="00FB46D5">
          <w:pPr>
            <w:rPr>
              <w:rFonts w:ascii="Calibri" w:hAnsi="Calibri" w:cs="Tahoma"/>
              <w:sz w:val="20"/>
              <w:szCs w:val="20"/>
            </w:rPr>
          </w:pPr>
        </w:p>
      </w:tc>
    </w:tr>
  </w:tbl>
  <w:p w14:paraId="6E1EA8A4"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2298" w14:textId="77777777" w:rsidR="00AE0B4C" w:rsidRDefault="00AE0B4C" w:rsidP="00DE32EB">
      <w:pPr>
        <w:pStyle w:val="Sangranormal"/>
      </w:pPr>
      <w:r>
        <w:separator/>
      </w:r>
    </w:p>
  </w:footnote>
  <w:footnote w:type="continuationSeparator" w:id="0">
    <w:p w14:paraId="70CDDA80" w14:textId="77777777" w:rsidR="00AE0B4C" w:rsidRDefault="00AE0B4C"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4A69A2D9" w14:textId="77777777" w:rsidTr="005F2B70">
      <w:trPr>
        <w:trHeight w:val="274"/>
        <w:jc w:val="center"/>
      </w:trPr>
      <w:tc>
        <w:tcPr>
          <w:tcW w:w="3202" w:type="dxa"/>
          <w:vMerge w:val="restart"/>
          <w:shd w:val="clear" w:color="auto" w:fill="auto"/>
          <w:vAlign w:val="center"/>
        </w:tcPr>
        <w:p w14:paraId="57E89AD9" w14:textId="77777777" w:rsidR="00572249" w:rsidRDefault="00572249" w:rsidP="00572249">
          <w:pPr>
            <w:widowControl w:val="0"/>
            <w:rPr>
              <w:noProof/>
              <w:sz w:val="16"/>
              <w:szCs w:val="16"/>
            </w:rPr>
          </w:pPr>
        </w:p>
        <w:p w14:paraId="11895DF0" w14:textId="77777777" w:rsidR="00572249" w:rsidRDefault="002C43E6" w:rsidP="00572249">
          <w:pPr>
            <w:widowControl w:val="0"/>
            <w:rPr>
              <w:noProof/>
            </w:rPr>
          </w:pPr>
          <w:r>
            <w:rPr>
              <w:noProof/>
            </w:rPr>
            <w:t>LOGO</w:t>
          </w:r>
        </w:p>
        <w:p w14:paraId="5DE57144"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46371691"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067C8463" w14:textId="77777777" w:rsidTr="005F2B70">
      <w:tblPrEx>
        <w:tblCellMar>
          <w:left w:w="108" w:type="dxa"/>
          <w:right w:w="108" w:type="dxa"/>
        </w:tblCellMar>
      </w:tblPrEx>
      <w:trPr>
        <w:trHeight w:val="138"/>
        <w:jc w:val="center"/>
      </w:trPr>
      <w:tc>
        <w:tcPr>
          <w:tcW w:w="3202" w:type="dxa"/>
          <w:vMerge/>
          <w:shd w:val="clear" w:color="auto" w:fill="auto"/>
          <w:vAlign w:val="center"/>
        </w:tcPr>
        <w:p w14:paraId="5199476E" w14:textId="77777777" w:rsidR="00572249" w:rsidRPr="00C225FB" w:rsidRDefault="00572249" w:rsidP="00572249">
          <w:pPr>
            <w:widowControl w:val="0"/>
            <w:rPr>
              <w:sz w:val="16"/>
              <w:szCs w:val="16"/>
            </w:rPr>
          </w:pPr>
        </w:p>
      </w:tc>
      <w:tc>
        <w:tcPr>
          <w:tcW w:w="7326" w:type="dxa"/>
          <w:gridSpan w:val="4"/>
          <w:shd w:val="clear" w:color="auto" w:fill="auto"/>
          <w:vAlign w:val="center"/>
        </w:tcPr>
        <w:p w14:paraId="005636AF"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5794961C" w14:textId="77777777" w:rsidTr="005F2B70">
      <w:tblPrEx>
        <w:tblCellMar>
          <w:left w:w="108" w:type="dxa"/>
          <w:right w:w="108" w:type="dxa"/>
        </w:tblCellMar>
      </w:tblPrEx>
      <w:trPr>
        <w:trHeight w:val="322"/>
        <w:jc w:val="center"/>
      </w:trPr>
      <w:tc>
        <w:tcPr>
          <w:tcW w:w="3202" w:type="dxa"/>
          <w:vMerge/>
          <w:shd w:val="clear" w:color="auto" w:fill="auto"/>
          <w:vAlign w:val="center"/>
        </w:tcPr>
        <w:p w14:paraId="71EF6EE7"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97E9130"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264BC107" w14:textId="77777777" w:rsidTr="005F2B70">
      <w:tblPrEx>
        <w:tblCellMar>
          <w:left w:w="108" w:type="dxa"/>
          <w:right w:w="108" w:type="dxa"/>
        </w:tblCellMar>
      </w:tblPrEx>
      <w:trPr>
        <w:trHeight w:val="125"/>
        <w:jc w:val="center"/>
      </w:trPr>
      <w:tc>
        <w:tcPr>
          <w:tcW w:w="3202" w:type="dxa"/>
          <w:vMerge/>
          <w:shd w:val="clear" w:color="auto" w:fill="auto"/>
          <w:vAlign w:val="center"/>
        </w:tcPr>
        <w:p w14:paraId="7A4F886F" w14:textId="77777777" w:rsidR="00DD1328" w:rsidRPr="00C225FB" w:rsidRDefault="00DD1328" w:rsidP="00DD1328">
          <w:pPr>
            <w:widowControl w:val="0"/>
            <w:rPr>
              <w:sz w:val="16"/>
              <w:szCs w:val="16"/>
            </w:rPr>
          </w:pPr>
        </w:p>
      </w:tc>
      <w:tc>
        <w:tcPr>
          <w:tcW w:w="2167" w:type="dxa"/>
          <w:shd w:val="clear" w:color="auto" w:fill="auto"/>
          <w:vAlign w:val="center"/>
        </w:tcPr>
        <w:p w14:paraId="5832097A"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12A2709A"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7CC69145"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8BFEF49"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4338E689"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4A5F"/>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4E0"/>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4DD4"/>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07A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B4C"/>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320D"/>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F74150"/>
  <w15:chartTrackingRefBased/>
  <w15:docId w15:val="{C1492CF8-6859-46FA-8BC7-71CBE66C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TotalTime>
  <Pages>6</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6569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Paul PC</cp:lastModifiedBy>
  <cp:revision>2</cp:revision>
  <cp:lastPrinted>2011-07-14T15:23:00Z</cp:lastPrinted>
  <dcterms:created xsi:type="dcterms:W3CDTF">2022-02-22T17:46:00Z</dcterms:created>
  <dcterms:modified xsi:type="dcterms:W3CDTF">2022-02-22T17:46:00Z</dcterms:modified>
</cp:coreProperties>
</file>